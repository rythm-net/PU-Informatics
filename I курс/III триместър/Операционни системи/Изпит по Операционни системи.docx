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widowControl/>
        <w:spacing w:before="0" w:after="0" w:line="276" w:lineRule="auto"/>
        <w:jc w:val="center"/>
        <w:rPr>
          <w:rFonts w:ascii="Arial Narrow" w:hAnsi="Arial Narrow"/>
          <w:b/>
          <w:u w:val="single"/>
        </w:rPr>
      </w:pPr>
      <w:r>
        <w:rPr>
          <w:rFonts w:ascii="Arial Narrow" w:hAnsi="Arial Narrow"/>
          <w:b/>
          <w:u w:val="single"/>
        </w:rPr>
        <w:t>Конспект</w:t>
      </w:r>
    </w:p>
    <w:p>
      <w:pPr>
        <w:widowControl/>
        <w:spacing w:before="0" w:after="0" w:line="276" w:lineRule="auto"/>
        <w:jc w:val="center"/>
        <w:rPr>
          <w:rFonts w:ascii="Arial Narrow" w:hAnsi="Arial Narrow"/>
          <w:u w:val="single"/>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ОС - основни понятия. Поколения ОС.</w:t>
      </w:r>
    </w:p>
    <w:p>
      <w:pPr>
        <w:pStyle w:val="ListParagraph"/>
        <w:widowControl/>
        <w:spacing w:before="0" w:after="0" w:line="276" w:lineRule="auto"/>
        <w:rPr>
          <w:rFonts w:ascii="Arial Narrow" w:hAnsi="Arial Narrow"/>
          <w:u w:val="single"/>
        </w:rPr>
      </w:pP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Определение за ОС:</w:t>
      </w:r>
      <w:r>
        <w:rPr>
          <w:rFonts w:ascii="Arial Narrow" w:eastAsia="DejaVuSerif" w:hAnsi="Arial Narrow"/>
          <w:lang w:val="en-US" w:eastAsia="en-US"/>
        </w:rPr>
        <w:t xml:space="preserve"> </w:t>
      </w:r>
      <w:r>
        <w:rPr>
          <w:rFonts w:ascii="Arial Narrow" w:eastAsia="DejaVuSerif" w:hAnsi="Arial Narrow"/>
          <w:lang w:eastAsia="en-US"/>
        </w:rPr>
        <w:t>Набор от програми, които управляват всички ресурси на компютъра и</w:t>
      </w:r>
      <w:r>
        <w:rPr>
          <w:rFonts w:ascii="Arial Narrow" w:eastAsia="DejaVuSerif" w:hAnsi="Arial Narrow"/>
          <w:lang w:val="en-US" w:eastAsia="en-US"/>
        </w:rPr>
        <w:t xml:space="preserve"> </w:t>
      </w:r>
      <w:r>
        <w:rPr>
          <w:rFonts w:ascii="Arial Narrow" w:eastAsia="DejaVuSerif" w:hAnsi="Arial Narrow"/>
          <w:lang w:eastAsia="en-US"/>
        </w:rPr>
        <w:t>осигуряват интерфейс с потребителя, се нарича ОС.  Осигуряват достъп до хардуера. Linux: по-свободен достъп до хардуера от Windows. Тенденция на нарастване: по-мощен</w:t>
      </w:r>
      <w:r>
        <w:rPr>
          <w:rFonts w:ascii="Arial Narrow" w:eastAsia="DejaVuSerif" w:hAnsi="Arial Narrow"/>
          <w:lang w:val="en-US" w:eastAsia="en-US"/>
        </w:rPr>
        <w:t xml:space="preserve"> </w:t>
      </w:r>
      <w:r>
        <w:rPr>
          <w:rFonts w:ascii="Arial Narrow" w:eastAsia="DejaVuSerif" w:hAnsi="Arial Narrow"/>
          <w:lang w:eastAsia="en-US"/>
        </w:rPr>
        <w:t>хардуер - по-големи ОС.</w:t>
      </w: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Компютърната система съдържа хардуер, системни програми и потребителски програми. Ресурсите, това е хардуера.</w:t>
      </w: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ОС надгражда хардуера и го скрива от потребителите, и разширява ресурсите на хардуера. ОС дава по-удобни функции за работа. </w:t>
      </w: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Шина=Интерфейс:</w:t>
        <w:br/>
        <w:t>- интерфейс за данни;</w:t>
        <w:br/>
        <w:t>- адресен интерфейс;</w:t>
        <w:br/>
        <w:t>- управляващ интерфейс (шина);</w:t>
      </w:r>
    </w:p>
    <w:p>
      <w:pPr>
        <w:widowControl/>
        <w:spacing w:before="0" w:after="0" w:line="276" w:lineRule="auto"/>
        <w:rPr>
          <w:rFonts w:ascii="Arial Narrow" w:eastAsia="DejaVuSerif" w:hAnsi="Arial Narrow"/>
          <w:lang w:eastAsia="en-US"/>
        </w:rPr>
      </w:pP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Контролерът е междинно хардуерно устройство и се управлява от драйвер. Контролерът управлява входа и изхода, процесора и процесите, както и видовете памет. (контролер=канал);</w:t>
        <w:br/>
        <w:t xml:space="preserve"> </w:t>
      </w: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Виртуалната памер се пази на твърд диск и е по-бавна от оперативната памет.</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Главни групи от функции на ОС:</w:t>
      </w:r>
    </w:p>
    <w:p>
      <w:pPr>
        <w:spacing w:before="0" w:after="0" w:line="100" w:lineRule="atLeast"/>
        <w:rPr>
          <w:rFonts w:ascii="Arial Narrow" w:eastAsia="DejaVuSerif" w:hAnsi="Arial Narrow"/>
          <w:lang w:eastAsia="en-US"/>
        </w:rPr>
      </w:pPr>
      <w:r>
        <w:rPr>
          <w:rFonts w:ascii="Arial Narrow" w:eastAsia="DejaVuSerif" w:hAnsi="Arial Narrow"/>
          <w:lang w:eastAsia="en-US"/>
        </w:rPr>
        <w:t>І. Грижи за управление на процесора и процесите, ако ОС е многозадачна.</w:t>
      </w:r>
    </w:p>
    <w:p>
      <w:pPr>
        <w:spacing w:before="0" w:after="0" w:line="100" w:lineRule="atLeast"/>
        <w:rPr>
          <w:rFonts w:ascii="Arial Narrow" w:eastAsia="DejaVuSerif" w:hAnsi="Arial Narrow"/>
          <w:lang w:eastAsia="en-US"/>
        </w:rPr>
      </w:pPr>
      <w:r>
        <w:rPr>
          <w:rFonts w:ascii="Arial Narrow" w:eastAsia="DejaVuSerif" w:hAnsi="Arial Narrow"/>
          <w:lang w:eastAsia="en-US"/>
        </w:rPr>
        <w:t>ІІ. За управление на ОП и виртуална памет.</w:t>
      </w:r>
    </w:p>
    <w:p>
      <w:pPr>
        <w:spacing w:before="0" w:after="0" w:line="100" w:lineRule="atLeast"/>
        <w:rPr>
          <w:rFonts w:ascii="Arial Narrow" w:eastAsia="DejaVuSerif" w:hAnsi="Arial Narrow"/>
          <w:lang w:eastAsia="en-US"/>
        </w:rPr>
      </w:pPr>
      <w:r>
        <w:rPr>
          <w:rFonts w:ascii="Arial Narrow" w:eastAsia="DejaVuSerif" w:hAnsi="Arial Narrow"/>
          <w:lang w:eastAsia="en-US"/>
        </w:rPr>
        <w:t>ІІІ. Управление на вход-изход (файловите системи). Windows поддържа дософски файлови системи. Linux поддържа почти всички файлови системи.</w:t>
      </w:r>
    </w:p>
    <w:p>
      <w:pPr>
        <w:spacing w:before="0" w:after="0" w:line="100" w:lineRule="atLeast"/>
        <w:rPr>
          <w:rFonts w:ascii="Arial Narrow" w:eastAsia="DejaVuSerif" w:hAnsi="Arial Narrow"/>
          <w:lang w:eastAsia="en-US"/>
        </w:rPr>
      </w:pPr>
      <w:r>
        <w:rPr>
          <w:rFonts w:ascii="Arial Narrow" w:eastAsia="DejaVuSerif" w:hAnsi="Arial Narrow"/>
          <w:lang w:eastAsia="en-US"/>
        </w:rPr>
        <w:t>ІV. Потребителски интерфейс. Команден интерпретатор, който работи в текстов режим.Днес има и графичен интерфейс. Командния интерпретатор предоставя команди за работа в текстов режим при липса на графичен интерфейс.</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Поколения ОС: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І. Първо поколение (1945-1955):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Компютри с вакумни лампи или релета, а ОС помагат да се зареди програма писана на машинен код с 0 и 1, или за стартиране на компютъра. Те се ползват предимно за числени пресмятания. Използват се от военните. Използват се за криптирания, декриптирания и др. Към 1950г. излизат перфокарти като начин за въвеждане на информация. </w:t>
      </w:r>
      <w:r>
        <w:rPr>
          <w:rFonts w:ascii="Arial Narrow" w:eastAsia="DejaVuSerif" w:hAnsi="Arial Narrow"/>
          <w:lang w:val="en-US" w:eastAsia="en-US"/>
        </w:rPr>
        <w:t xml:space="preserve">ENIAC </w:t>
      </w:r>
      <w:r>
        <w:rPr>
          <w:rFonts w:ascii="Arial Narrow" w:eastAsia="DejaVuSerif" w:hAnsi="Arial Narrow"/>
          <w:lang w:eastAsia="en-US"/>
        </w:rPr>
        <w:t>е първият компютър излязъл през 1944г.</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ІІ. Второ поколение (1955-1965):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Компютри с ел.база транзистори, а ОС са за пакетна обработка. Програмата заедно с входните данни се въвежда наведнъж с перфокарти</w:t>
      </w:r>
    </w:p>
    <w:p>
      <w:pPr>
        <w:spacing w:before="0" w:after="0" w:line="100" w:lineRule="atLeast"/>
        <w:rPr>
          <w:rFonts w:ascii="Arial Narrow" w:eastAsia="DejaVuSerif" w:hAnsi="Arial Narrow"/>
          <w:lang w:eastAsia="en-US"/>
        </w:rPr>
      </w:pPr>
      <w:r>
        <w:rPr>
          <w:rFonts w:ascii="Arial Narrow" w:eastAsia="DejaVuSerif" w:hAnsi="Arial Narrow"/>
          <w:lang w:eastAsia="en-US"/>
        </w:rPr>
        <w:t>и като дойде време за изпълнение, ОС я зарежда и програмата се изпълнява до края от процесора, като ОС дава необходимите ресурси. Друг вид работа е: Мултипрограмния режим - пуска се заданието, стигаме до входно-изходните операции. Ако зададем друго задание,за да се изпълни трябва да свърши изпълнението на първото. Използва се езика Fortran-една зала за машинната инсталация и една за климатичната. Машините са 2 вида: за числени пресмятания и за търговски цели. Появяват се първите компютри, които работят в реално време и ОС FMS (първата ОС).</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ІІІ. Трето поколение (1965-1980):</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Интегрални схеми с ниска и средна степен на интеграция. Ползва се</w:t>
      </w:r>
    </w:p>
    <w:p>
      <w:pPr>
        <w:spacing w:before="0" w:after="0" w:line="100" w:lineRule="atLeast"/>
        <w:rPr>
          <w:rFonts w:ascii="Arial Narrow" w:eastAsia="DejaVuSerif" w:hAnsi="Arial Narrow"/>
          <w:lang w:eastAsia="en-US"/>
        </w:rPr>
      </w:pPr>
      <w:r>
        <w:rPr>
          <w:rFonts w:ascii="Arial Narrow" w:eastAsia="DejaVuSerif" w:hAnsi="Arial Narrow"/>
          <w:lang w:eastAsia="en-US"/>
        </w:rPr>
        <w:t>мулти-програмирането: изпълнява се задание, което ако спре за вход-изход се измества от друго задание (ОС CTSS, MULTICS). Използват се терминали за работа с много потребители. Появяват се миникомпютри от PDP1 до PDP11, като за PDP7 е направена ОС Unix (от Кен Томпсън) и езика С. През 1987 е направена ОС Minix за академично ползване и на нейна база е направен Linux.</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ІV. Четвърто поколение (1980 – до сега):</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Използват се големи интегрални схеми. Ползват се микропроцесори и</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Микрокомпютри - работи един потребител, еднозадачни, нямат защита. През 1974г. Е направен Intel 8080, който е 8 битов. Аналог на него е Правец с ОС CP/M. През1980г. се прави 16 битов процесор на Intel 8086, а после се правят Пентиум 2,3,4. През 1995г. е направена ОС Windows NT, Windows 95. Проявяват се и компютърни мрежи за персонални компютри и системи за управление на бази от данни. С появата на компютърните мрежи отпада необходимостта от големи машини. Вече има персонални компютри. </w:t>
      </w:r>
    </w:p>
    <w:p>
      <w:pPr>
        <w:widowControl/>
        <w:spacing w:before="0" w:after="0" w:line="276" w:lineRule="auto"/>
        <w:rPr>
          <w:rFonts w:ascii="Arial Narrow" w:eastAsia="DejaVuSerif" w:hAnsi="Arial Narrow"/>
          <w:lang w:eastAsia="en-US"/>
        </w:rPr>
      </w:pPr>
    </w:p>
    <w:p>
      <w:pPr>
        <w:widowControl/>
        <w:spacing w:before="0" w:after="0" w:line="276" w:lineRule="auto"/>
        <w:rPr>
          <w:rFonts w:ascii="Arial Narrow" w:hAnsi="Arial Narrow"/>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Видове ОС, основни характеристики на МS Windows и UNIX/LINUX.</w:t>
      </w:r>
    </w:p>
    <w:p>
      <w:pPr>
        <w:widowControl/>
        <w:spacing w:before="0" w:after="0" w:line="276" w:lineRule="auto"/>
        <w:rPr>
          <w:rFonts w:ascii="Arial Narrow" w:hAnsi="Arial Narrow"/>
          <w:u w:val="single"/>
        </w:rPr>
      </w:pPr>
    </w:p>
    <w:p>
      <w:pPr>
        <w:spacing w:before="0" w:after="0" w:line="100" w:lineRule="atLeast"/>
        <w:rPr>
          <w:rFonts w:ascii="Arial Narrow" w:eastAsia="DejaVuSerif" w:hAnsi="Arial Narrow"/>
          <w:lang w:eastAsia="en-US"/>
        </w:rPr>
      </w:pPr>
      <w:r>
        <w:rPr>
          <w:rFonts w:ascii="Arial Narrow" w:eastAsia="DejaVuSerif" w:hAnsi="Arial Narrow"/>
          <w:lang w:eastAsia="en-US"/>
        </w:rPr>
        <w:t>Видове ОС:</w:t>
      </w:r>
    </w:p>
    <w:p>
      <w:pPr>
        <w:pStyle w:val="ListParagraph"/>
        <w:numPr>
          <w:ilvl w:val="0"/>
          <w:numId w:val="8"/>
        </w:numPr>
        <w:spacing w:before="0" w:after="0" w:line="100" w:lineRule="atLeast"/>
        <w:rPr>
          <w:rFonts w:ascii="Arial Narrow" w:eastAsia="DejaVuSerif" w:hAnsi="Arial Narrow"/>
          <w:lang w:eastAsia="en-US"/>
        </w:rPr>
      </w:pPr>
      <w:r>
        <w:rPr>
          <w:rFonts w:ascii="Arial Narrow" w:eastAsia="DejaVuSerif" w:hAnsi="Arial Narrow"/>
          <w:lang w:eastAsia="en-US"/>
        </w:rPr>
        <w:t>Mainframe (ОС за големи машини): ползват се за сървър и съдържат хиляди дискове,данни и усторйства за вход.</w:t>
      </w:r>
    </w:p>
    <w:p>
      <w:pPr>
        <w:pStyle w:val="ListParagraph"/>
        <w:numPr>
          <w:ilvl w:val="0"/>
          <w:numId w:val="8"/>
        </w:numPr>
        <w:spacing w:before="0" w:after="0" w:line="100" w:lineRule="atLeast"/>
        <w:rPr>
          <w:rFonts w:ascii="Arial Narrow" w:eastAsia="DejaVuSerif" w:hAnsi="Arial Narrow"/>
          <w:lang w:eastAsia="en-US"/>
        </w:rPr>
      </w:pPr>
      <w:r>
        <w:rPr>
          <w:rFonts w:ascii="Arial Narrow" w:eastAsia="DejaVuSerif" w:hAnsi="Arial Narrow"/>
          <w:lang w:eastAsia="en-US"/>
        </w:rPr>
        <w:t>Операционни системи за сървъри.</w:t>
      </w:r>
    </w:p>
    <w:p>
      <w:pPr>
        <w:pStyle w:val="ListParagraph"/>
        <w:numPr>
          <w:ilvl w:val="0"/>
          <w:numId w:val="8"/>
        </w:numPr>
        <w:spacing w:before="0" w:after="0" w:line="100" w:lineRule="atLeast"/>
        <w:rPr>
          <w:rFonts w:ascii="Arial Narrow" w:eastAsia="DejaVuSerif" w:hAnsi="Arial Narrow"/>
          <w:lang w:eastAsia="en-US"/>
        </w:rPr>
      </w:pPr>
      <w:r>
        <w:rPr>
          <w:rFonts w:ascii="Arial Narrow" w:eastAsia="DejaVuSerif" w:hAnsi="Arial Narrow"/>
          <w:lang w:eastAsia="en-US"/>
        </w:rPr>
        <w:t>Многопроцесорни ОС.</w:t>
      </w:r>
    </w:p>
    <w:p>
      <w:pPr>
        <w:pStyle w:val="ListParagraph"/>
        <w:numPr>
          <w:ilvl w:val="0"/>
          <w:numId w:val="8"/>
        </w:numPr>
        <w:spacing w:before="0" w:after="0" w:line="100" w:lineRule="atLeast"/>
        <w:rPr>
          <w:rFonts w:ascii="Arial Narrow" w:eastAsia="DejaVuSerif" w:hAnsi="Arial Narrow"/>
          <w:lang w:eastAsia="en-US"/>
        </w:rPr>
      </w:pPr>
      <w:r>
        <w:rPr>
          <w:rFonts w:ascii="Arial Narrow" w:eastAsia="DejaVuSerif" w:hAnsi="Arial Narrow"/>
          <w:lang w:eastAsia="en-US"/>
        </w:rPr>
        <w:t>ОС за персонални компютри (Потребителски ОС).</w:t>
      </w:r>
    </w:p>
    <w:p>
      <w:pPr>
        <w:pStyle w:val="ListParagraph"/>
        <w:numPr>
          <w:ilvl w:val="0"/>
          <w:numId w:val="8"/>
        </w:num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ОС за реално време. Два вида за реално време: Hard Real Taim, Sort Real Time .</w:t>
      </w:r>
    </w:p>
    <w:p>
      <w:pPr>
        <w:pStyle w:val="ListParagraph"/>
        <w:numPr>
          <w:ilvl w:val="0"/>
          <w:numId w:val="8"/>
        </w:numPr>
        <w:spacing w:before="0" w:after="0" w:line="100" w:lineRule="atLeast"/>
        <w:rPr>
          <w:rFonts w:ascii="Arial Narrow" w:eastAsia="DejaVuSerif" w:hAnsi="Arial Narrow"/>
          <w:lang w:eastAsia="en-US"/>
        </w:rPr>
      </w:pPr>
      <w:r>
        <w:rPr>
          <w:rFonts w:ascii="Arial Narrow" w:eastAsia="DejaVuSerif" w:hAnsi="Arial Narrow"/>
          <w:lang w:eastAsia="en-US"/>
        </w:rPr>
        <w:t>Вградени ОС (мобилни устройства).</w:t>
      </w:r>
    </w:p>
    <w:p>
      <w:pPr>
        <w:pStyle w:val="ListParagraph"/>
        <w:widowControl/>
        <w:numPr>
          <w:ilvl w:val="0"/>
          <w:numId w:val="8"/>
        </w:numPr>
        <w:spacing w:before="0" w:after="0" w:line="276" w:lineRule="auto"/>
        <w:rPr>
          <w:rFonts w:ascii="Arial Narrow" w:eastAsia="DejaVuSerif" w:hAnsi="Arial Narrow"/>
          <w:lang w:eastAsia="en-US"/>
        </w:rPr>
      </w:pPr>
      <w:r>
        <w:rPr>
          <w:rFonts w:ascii="Arial Narrow" w:eastAsia="DejaVuSerif" w:hAnsi="Arial Narrow"/>
          <w:lang w:eastAsia="en-US"/>
        </w:rPr>
        <w:t>Смарткарт ОС (за дебитни карти и идентификационни карти).</w:t>
      </w:r>
    </w:p>
    <w:p>
      <w:pPr>
        <w:widowControl/>
        <w:spacing w:before="0" w:after="0" w:line="276" w:lineRule="auto"/>
        <w:rPr>
          <w:rFonts w:ascii="Arial Narrow" w:hAnsi="Arial Narrow"/>
          <w:u w:val="single"/>
        </w:rPr>
      </w:pPr>
    </w:p>
    <w:p>
      <w:pPr>
        <w:widowControl/>
        <w:spacing w:before="0" w:after="0" w:line="276" w:lineRule="auto"/>
        <w:rPr>
          <w:rFonts w:ascii="Arial Narrow" w:hAnsi="Arial Narrow"/>
        </w:rPr>
      </w:pPr>
      <w:r>
        <w:rPr>
          <w:rFonts w:ascii="Arial Narrow" w:hAnsi="Arial Narrow"/>
          <w:lang w:val="en-US"/>
        </w:rPr>
        <w:t xml:space="preserve">UNIX </w:t>
      </w:r>
      <w:r>
        <w:rPr>
          <w:rFonts w:ascii="Arial Narrow" w:hAnsi="Arial Narrow"/>
        </w:rPr>
        <w:t xml:space="preserve">е проектирана като многопотребителска операционна система с времеделене. Тя поддържа многозадачен режим, а повечето от съвременните й версии включват и функции в реално време. Първата версия на </w:t>
      </w:r>
      <w:r>
        <w:rPr>
          <w:rFonts w:ascii="Arial Narrow" w:hAnsi="Arial Narrow"/>
          <w:lang w:val="en-US"/>
        </w:rPr>
        <w:t>UNIX</w:t>
      </w:r>
      <w:r>
        <w:rPr>
          <w:rFonts w:ascii="Arial Narrow" w:hAnsi="Arial Narrow"/>
        </w:rPr>
        <w:t xml:space="preserve"> е за </w:t>
      </w:r>
      <w:r>
        <w:rPr>
          <w:rFonts w:ascii="Arial Narrow" w:hAnsi="Arial Narrow"/>
          <w:lang w:val="en-US"/>
        </w:rPr>
        <w:t xml:space="preserve">PDP7 </w:t>
      </w:r>
      <w:r>
        <w:rPr>
          <w:rFonts w:ascii="Arial Narrow" w:hAnsi="Arial Narrow"/>
        </w:rPr>
        <w:t xml:space="preserve">и е написана през 1969г. от Кен Томпсън на езика С. Днешните системи на </w:t>
      </w:r>
      <w:r>
        <w:rPr>
          <w:rFonts w:ascii="Arial Narrow" w:hAnsi="Arial Narrow"/>
          <w:lang w:val="en-US"/>
        </w:rPr>
        <w:t>UNIX</w:t>
      </w:r>
      <w:r>
        <w:rPr>
          <w:rFonts w:ascii="Arial Narrow" w:hAnsi="Arial Narrow"/>
        </w:rPr>
        <w:t xml:space="preserve"> могат да се разделят на 2 типа:</w:t>
        <w:br/>
        <w:t xml:space="preserve">- базирани на </w:t>
      </w:r>
      <w:r>
        <w:rPr>
          <w:rFonts w:ascii="Arial Narrow" w:hAnsi="Arial Narrow"/>
          <w:lang w:val="en-US"/>
        </w:rPr>
        <w:t>SVR4</w:t>
        <w:br/>
        <w:t xml:space="preserve">- </w:t>
      </w:r>
      <w:r>
        <w:rPr>
          <w:rFonts w:ascii="Arial Narrow" w:hAnsi="Arial Narrow"/>
        </w:rPr>
        <w:t>базирани на</w:t>
      </w:r>
      <w:r>
        <w:rPr>
          <w:rFonts w:ascii="Arial Narrow" w:hAnsi="Arial Narrow"/>
          <w:lang w:val="en-US"/>
        </w:rPr>
        <w:t xml:space="preserve"> BDS</w:t>
        <w:br/>
        <w:t xml:space="preserve">SVR4 </w:t>
      </w:r>
      <w:r>
        <w:rPr>
          <w:rFonts w:ascii="Arial Narrow" w:hAnsi="Arial Narrow"/>
        </w:rPr>
        <w:t>е една от най-важните ОС, създадени досега. Включва по-важните</w:t>
        <w:br/>
        <w:t xml:space="preserve">черти на различните версии на </w:t>
      </w:r>
      <w:r>
        <w:rPr>
          <w:rFonts w:ascii="Arial Narrow" w:hAnsi="Arial Narrow"/>
          <w:lang w:val="en-US"/>
        </w:rPr>
        <w:t>UNIX</w:t>
      </w:r>
      <w:r>
        <w:rPr>
          <w:rFonts w:ascii="Arial Narrow" w:hAnsi="Arial Narrow"/>
        </w:rPr>
        <w:t xml:space="preserve"> и работи на различни компютри.</w:t>
      </w:r>
    </w:p>
    <w:p>
      <w:pPr>
        <w:widowControl/>
        <w:spacing w:before="0" w:after="0" w:line="276" w:lineRule="auto"/>
        <w:rPr>
          <w:rFonts w:ascii="Arial Narrow" w:hAnsi="Arial Narrow"/>
        </w:rPr>
      </w:pPr>
      <w:r>
        <w:rPr>
          <w:rFonts w:ascii="Arial Narrow" w:hAnsi="Arial Narrow"/>
          <w:lang w:val="en-US"/>
        </w:rPr>
        <w:t xml:space="preserve">Linux </w:t>
      </w:r>
      <w:r>
        <w:rPr>
          <w:rFonts w:ascii="Arial Narrow" w:hAnsi="Arial Narrow"/>
        </w:rPr>
        <w:t xml:space="preserve">е </w:t>
      </w:r>
      <w:r>
        <w:rPr>
          <w:rFonts w:ascii="Arial Narrow" w:hAnsi="Arial Narrow"/>
          <w:lang w:val="en-US"/>
        </w:rPr>
        <w:t>UNIX</w:t>
      </w:r>
      <w:r>
        <w:rPr>
          <w:rFonts w:ascii="Arial Narrow" w:hAnsi="Arial Narrow"/>
        </w:rPr>
        <w:t xml:space="preserve">-подобна ОС, която днес е широко разпространявана. Първоначалната версия е написана от Линус Торвалдс (студент). Успехът на </w:t>
      </w:r>
      <w:r>
        <w:rPr>
          <w:rFonts w:ascii="Arial Narrow" w:hAnsi="Arial Narrow"/>
          <w:lang w:val="en-US"/>
        </w:rPr>
        <w:t xml:space="preserve">Linux </w:t>
      </w:r>
      <w:r>
        <w:rPr>
          <w:rFonts w:ascii="Arial Narrow" w:hAnsi="Arial Narrow"/>
        </w:rPr>
        <w:t>дължи на предоставянето на свободни програмни пакети. Системата е високо модулна и лесно се конфигурира.</w:t>
      </w:r>
    </w:p>
    <w:p>
      <w:pPr>
        <w:widowControl/>
        <w:spacing w:before="0" w:after="0" w:line="276" w:lineRule="auto"/>
        <w:rPr>
          <w:rFonts w:ascii="Arial Narrow" w:hAnsi="Arial Narrow"/>
        </w:rPr>
      </w:pPr>
      <w:r>
        <w:rPr>
          <w:rFonts w:ascii="Arial Narrow" w:hAnsi="Arial Narrow"/>
          <w:lang w:val="en-US"/>
        </w:rPr>
        <w:t xml:space="preserve">Windows </w:t>
      </w:r>
      <w:r>
        <w:rPr>
          <w:rFonts w:ascii="Arial Narrow" w:hAnsi="Arial Narrow"/>
        </w:rPr>
        <w:t xml:space="preserve">е пример за новата тенденция в ОС за микрокомпютри, предназначени да използват значителната мощност на днешните процесори. Те са многозадачни системи. Две са предпоставките за въвеждане на многозадачност в ОС за персонални компютри, работните станции и сървърите. Първата е, че с нарастването на бързодействието на процесора и обема на паметта, и с въвеждането на виртуалната памет, приложенията стават по-сложни и взаимосвързани. В многозадачна среда потребителят може да отвори няколко приложения и да ги остави отворени. Втората предпоставка е нарастването на изчисленията „клиент/сървър“. </w:t>
      </w:r>
    </w:p>
    <w:p>
      <w:pPr>
        <w:widowControl/>
        <w:spacing w:before="0" w:after="0" w:line="276" w:lineRule="auto"/>
        <w:rPr>
          <w:rFonts w:ascii="Arial Narrow" w:hAnsi="Arial Narrow"/>
        </w:rPr>
      </w:pPr>
      <w:r>
        <w:rPr>
          <w:rFonts w:ascii="Arial Narrow" w:hAnsi="Arial Narrow"/>
          <w:lang w:val="en-US"/>
        </w:rPr>
        <w:t>Windows</w:t>
      </w:r>
      <w:r>
        <w:rPr>
          <w:rFonts w:ascii="Arial Narrow" w:hAnsi="Arial Narrow"/>
        </w:rPr>
        <w:t xml:space="preserve"> работи на различни персонални компютри и работни станции. Първата версия на </w:t>
      </w:r>
      <w:r>
        <w:rPr>
          <w:rFonts w:ascii="Arial Narrow" w:hAnsi="Arial Narrow"/>
          <w:lang w:val="en-US"/>
        </w:rPr>
        <w:t>Windows NT е 3.1, представена през 1993г.</w:t>
      </w:r>
      <w:r>
        <w:rPr>
          <w:rFonts w:ascii="Arial Narrow" w:hAnsi="Arial Narrow"/>
        </w:rPr>
        <w:t xml:space="preserve"> Основната част на </w:t>
      </w:r>
      <w:r>
        <w:rPr>
          <w:rFonts w:ascii="Arial Narrow" w:hAnsi="Arial Narrow"/>
          <w:lang w:val="en-US"/>
        </w:rPr>
        <w:t xml:space="preserve">NT </w:t>
      </w:r>
      <w:r>
        <w:rPr>
          <w:rFonts w:ascii="Arial Narrow" w:hAnsi="Arial Narrow"/>
        </w:rPr>
        <w:t>е написана на С, а част от графичната подсистема и потребителският интерфейс – на С++. Асемблерен език е използван само за машиннозависимите части или където се изисква бързодействие.</w:t>
        <w:br/>
        <w:t xml:space="preserve"> През 1998 г. се представя подобрението </w:t>
      </w:r>
      <w:r>
        <w:rPr>
          <w:rFonts w:ascii="Arial Narrow" w:hAnsi="Arial Narrow"/>
          <w:lang w:val="en-US"/>
        </w:rPr>
        <w:t xml:space="preserve">NT 5.0, </w:t>
      </w:r>
      <w:r>
        <w:rPr>
          <w:rFonts w:ascii="Arial Narrow" w:hAnsi="Arial Narrow"/>
        </w:rPr>
        <w:t xml:space="preserve">което през 2000 г. излиза под името </w:t>
      </w:r>
      <w:r>
        <w:rPr>
          <w:rFonts w:ascii="Arial Narrow" w:hAnsi="Arial Narrow"/>
          <w:lang w:val="en-US"/>
        </w:rPr>
        <w:t xml:space="preserve">Windows 2000. </w:t>
      </w:r>
      <w:r>
        <w:rPr>
          <w:rFonts w:ascii="Arial Narrow" w:hAnsi="Arial Narrow"/>
        </w:rPr>
        <w:t xml:space="preserve">През 2001 г. излиза </w:t>
      </w:r>
      <w:r>
        <w:rPr>
          <w:rFonts w:ascii="Arial Narrow" w:hAnsi="Arial Narrow"/>
          <w:lang w:val="en-US"/>
        </w:rPr>
        <w:t xml:space="preserve">Windows XP </w:t>
      </w:r>
      <w:r>
        <w:rPr>
          <w:rFonts w:ascii="Arial Narrow" w:hAnsi="Arial Narrow"/>
        </w:rPr>
        <w:t>с вътрешен номер 5.1.</w:t>
      </w:r>
    </w:p>
    <w:p>
      <w:pPr>
        <w:widowControl/>
        <w:spacing w:before="0" w:after="0" w:line="276" w:lineRule="auto"/>
        <w:rPr>
          <w:rFonts w:ascii="Arial Narrow" w:hAnsi="Arial Narrow"/>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Процеси. Състояния, операции, блок за управление на процес.</w:t>
      </w:r>
    </w:p>
    <w:p>
      <w:pPr>
        <w:widowControl/>
        <w:spacing w:before="0" w:after="0" w:line="276" w:lineRule="auto"/>
        <w:rPr>
          <w:rFonts w:ascii="Arial Narrow" w:hAnsi="Arial Narrow"/>
          <w:u w:val="single"/>
        </w:rPr>
      </w:pP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Всяка ОС нарича процесите по различен начин. Можем да имаме потоци или нишки. В Windows управляемата единица е поток, който си изпълнява в рамките на един процес. Процесът е програма по време на изпълнение. Ако стартираме една програма два пъти, това са 2 различни процеса.</w:t>
      </w: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Определение:  Последователен процес е работа, извършвана от последователен процесор при изпълнение на програмата с нейните данни.</w:t>
        <w:br/>
        <w:t xml:space="preserve">Процесът е активен обект докато програмата е пасивна. Процесът е двойката ”процесор-програма” при изпълнение. </w:t>
        <w:br/>
        <w:t xml:space="preserve"> Процес, това е програма по време на изпълнението й. Не се изпълнява наведнъж, а му е нужно време.</w:t>
      </w:r>
    </w:p>
    <w:p>
      <w:pPr>
        <w:widowControl/>
        <w:spacing w:before="0" w:after="0" w:line="276" w:lineRule="auto"/>
        <w:rPr>
          <w:rFonts w:ascii="Arial Narrow" w:eastAsia="DejaVuSerif" w:hAnsi="Arial Narrow"/>
          <w:lang w:eastAsia="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36pt;height:158.29pt" filled="t" fillcolor="white" stroked="f">
            <v:fill color2="black"/>
            <v:imagedata r:id="rId4" o:title=""/>
          </v:shape>
        </w:pic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1) Избран е процес за изпълнение.</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2) Изтекъл е квантът отделен на процеса.</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3) Чакане на събитие или завършване на вход/изход.</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4) Настъпило е събитие или е завършил вход/изход.</w:t>
      </w:r>
    </w:p>
    <w:p>
      <w:pPr>
        <w:spacing w:before="0" w:after="0" w:line="100" w:lineRule="atLeast"/>
        <w:ind w:left="360" w:right="0" w:firstLine="0"/>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Квант от време: от 10 ms -300 ms (зависи от ОП)</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По време на съществуването си всеки процес може да преминава през различни </w:t>
      </w:r>
      <w:r>
        <w:rPr>
          <w:rFonts w:ascii="Arial Narrow" w:eastAsia="DejaVuSerif" w:hAnsi="Arial Narrow"/>
          <w:b/>
          <w:lang w:eastAsia="en-US"/>
        </w:rPr>
        <w:t>състояния</w:t>
      </w:r>
      <w:r>
        <w:rPr>
          <w:rFonts w:ascii="Arial Narrow" w:eastAsia="DejaVuSerif" w:hAnsi="Arial Narrow"/>
          <w:lang w:eastAsia="en-US"/>
        </w:rPr>
        <w:t xml:space="preserve">. </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За много ОС са характерни следните три състояния:</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Изпълняван: процесорът е предоставен на процеса.</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Готов: процесът би могъл да се изпълни, ако му се разпредели процесор.</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Блокиран: процесът не може да се изпълни, докато не получи сигнал,съобщение или ресурс.</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Тъй като е възможно няколко процеса да са в състояние на готовност или блокирани, поддържат се опашка на готовите процеси и опашка на блокираните процеси. Обикновено, за по-добро управление, има и опашка на всички процеси в системата.</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p>
    <w:p>
      <w:pPr>
        <w:spacing w:before="0" w:after="0" w:line="100" w:lineRule="atLeast"/>
        <w:rPr>
          <w:rFonts w:ascii="Arial Narrow" w:eastAsia="DejaVuSerif" w:hAnsi="Arial Narrow"/>
          <w:u w:val="single"/>
          <w:lang w:eastAsia="en-US"/>
        </w:rPr>
      </w:pPr>
      <w:r>
        <w:rPr>
          <w:rFonts w:ascii="Arial Narrow" w:eastAsia="DejaVuSerif" w:hAnsi="Arial Narrow"/>
          <w:u w:val="single"/>
          <w:lang w:eastAsia="en-US"/>
        </w:rPr>
        <w:t>Операции:</w:t>
      </w:r>
    </w:p>
    <w:p>
      <w:pPr>
        <w:spacing w:before="0" w:after="0" w:line="100" w:lineRule="atLeast"/>
        <w:rPr>
          <w:rFonts w:ascii="Arial Narrow" w:eastAsia="DejaVuSerif" w:hAnsi="Arial Narrow"/>
          <w:u w:val="single"/>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1) Създаване на процес: Отделя се място за програмата в ОП или виртуалната памет.</w:t>
      </w:r>
    </w:p>
    <w:p>
      <w:pPr>
        <w:spacing w:before="0" w:after="0" w:line="100" w:lineRule="atLeast"/>
        <w:rPr>
          <w:rFonts w:ascii="Arial Narrow" w:eastAsia="DejaVuSerif" w:hAnsi="Arial Narrow"/>
          <w:lang w:eastAsia="en-US"/>
        </w:rPr>
      </w:pPr>
      <w:r>
        <w:rPr>
          <w:rFonts w:ascii="Arial Narrow" w:eastAsia="DejaVuSerif" w:hAnsi="Arial Narrow"/>
          <w:lang w:eastAsia="en-US"/>
        </w:rPr>
        <w:t>2) Унищожаване на процес: Унищожаването I-во на дъщерния процес не е</w:t>
      </w:r>
    </w:p>
    <w:p>
      <w:pPr>
        <w:spacing w:before="0" w:after="0" w:line="100" w:lineRule="atLeast"/>
        <w:rPr>
          <w:rFonts w:ascii="Arial Narrow" w:eastAsia="DejaVuSerif" w:hAnsi="Arial Narrow"/>
          <w:lang w:eastAsia="en-US"/>
        </w:rPr>
      </w:pPr>
      <w:r>
        <w:rPr>
          <w:rFonts w:ascii="Arial Narrow" w:eastAsia="DejaVuSerif" w:hAnsi="Arial Narrow"/>
          <w:lang w:eastAsia="en-US"/>
        </w:rPr>
        <w:t>проблем, проблем е унищожаването I-во на родителския.</w:t>
      </w:r>
    </w:p>
    <w:p>
      <w:pPr>
        <w:spacing w:before="0" w:after="0" w:line="100" w:lineRule="atLeast"/>
        <w:rPr>
          <w:rFonts w:ascii="Arial Narrow" w:eastAsia="DejaVuSerif" w:hAnsi="Arial Narrow"/>
          <w:lang w:eastAsia="en-US"/>
        </w:rPr>
      </w:pPr>
      <w:r>
        <w:rPr>
          <w:rFonts w:ascii="Arial Narrow" w:eastAsia="DejaVuSerif" w:hAnsi="Arial Narrow"/>
          <w:lang w:eastAsia="en-US"/>
        </w:rPr>
        <w:t>3) Стартиране или избор: Процесът трябва да се подготви. Избира се от ОС по някакъв алгоритъм, кой да е следващият за изпълнение процес и той се стартира.</w:t>
      </w:r>
    </w:p>
    <w:p>
      <w:pPr>
        <w:spacing w:before="0" w:after="0" w:line="100" w:lineRule="atLeast"/>
        <w:rPr>
          <w:rFonts w:ascii="Arial Narrow" w:eastAsia="DejaVuSerif" w:hAnsi="Arial Narrow"/>
          <w:lang w:eastAsia="en-US"/>
        </w:rPr>
      </w:pPr>
      <w:r>
        <w:rPr>
          <w:rFonts w:ascii="Arial Narrow" w:eastAsia="DejaVuSerif" w:hAnsi="Arial Narrow"/>
          <w:lang w:eastAsia="en-US"/>
        </w:rPr>
        <w:t>4) Изтичане на времето за изпълнение: Може да не е квант, може процеса да се махне от изпълнение преди да му е свършило времето по някакви причини.</w:t>
      </w:r>
    </w:p>
    <w:p>
      <w:pPr>
        <w:spacing w:before="0" w:after="0" w:line="100" w:lineRule="atLeast"/>
        <w:rPr>
          <w:rFonts w:ascii="Arial Narrow" w:eastAsia="DejaVuSerif" w:hAnsi="Arial Narrow"/>
          <w:lang w:eastAsia="en-US"/>
        </w:rPr>
      </w:pPr>
      <w:r>
        <w:rPr>
          <w:rFonts w:ascii="Arial Narrow" w:eastAsia="DejaVuSerif" w:hAnsi="Arial Narrow"/>
          <w:lang w:eastAsia="en-US"/>
        </w:rPr>
        <w:t>5) Блокиране и деблокиране на процеса: При деблокиране процеса се вкарва в опашката на готовите процеси. Такава операция е унищожаване на процес. Когато програмата приключи с действието си ще трябва да се освободи ОП и ресурсите, заемани от процесите. Можем да имаме проблеми, когато се унищожават процеси - родителски и дъщерни. Проблемът се решава в Unix и Linux, като се прави с пренасочване.</w:t>
      </w:r>
    </w:p>
    <w:p>
      <w:pPr>
        <w:spacing w:before="0" w:after="0" w:line="100" w:lineRule="atLeast"/>
        <w:rPr>
          <w:rFonts w:ascii="Arial Narrow" w:eastAsia="DejaVuSerif" w:hAnsi="Arial Narrow"/>
          <w:lang w:eastAsia="en-US"/>
        </w:rPr>
      </w:pPr>
      <w:r>
        <w:rPr>
          <w:rFonts w:ascii="Arial Narrow" w:eastAsia="DejaVuSerif" w:hAnsi="Arial Narrow"/>
          <w:lang w:eastAsia="en-US"/>
        </w:rPr>
        <w:t>6) Промяна на приоритет: Може да се променя по време на работа. Дали ще има или не приоритет зависи от ОС. В зависимост от различните алгоритми за изпълнение може да има статичен или динамичен приоритет или да няма приоритет.</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Блок за управление на процеса (дeскриптор) съдържа:</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1) Трябва да имаме уникално име на процеса: Обикновено се използват цели числа, като всеки следващ стартиран процес получава с 1 по-голям номер от изпълнявания. Ако програмата я стартираме втори път тя ще има друг номер, което е вече различен процес.</w:t>
      </w:r>
    </w:p>
    <w:p>
      <w:pPr>
        <w:spacing w:before="0" w:after="0" w:line="100" w:lineRule="atLeast"/>
        <w:rPr>
          <w:rFonts w:ascii="Arial Narrow" w:eastAsia="DejaVuSerif" w:hAnsi="Arial Narrow"/>
          <w:lang w:eastAsia="en-US"/>
        </w:rPr>
      </w:pPr>
      <w:r>
        <w:rPr>
          <w:rFonts w:ascii="Arial Narrow" w:eastAsia="DejaVuSerif" w:hAnsi="Arial Narrow"/>
          <w:lang w:eastAsia="en-US"/>
        </w:rPr>
        <w:t>2) Трябва да се пази текущото състояние на процеса и да се знае къде е</w:t>
      </w:r>
    </w:p>
    <w:p>
      <w:pPr>
        <w:spacing w:before="0" w:after="0" w:line="100" w:lineRule="atLeast"/>
        <w:rPr>
          <w:rFonts w:ascii="Arial Narrow" w:eastAsia="DejaVuSerif" w:hAnsi="Arial Narrow"/>
          <w:lang w:eastAsia="en-US"/>
        </w:rPr>
      </w:pPr>
      <w:r>
        <w:rPr>
          <w:rFonts w:ascii="Arial Narrow" w:eastAsia="DejaVuSerif" w:hAnsi="Arial Narrow"/>
          <w:lang w:eastAsia="en-US"/>
        </w:rPr>
        <w:t>разположен.</w:t>
      </w:r>
    </w:p>
    <w:p>
      <w:pPr>
        <w:spacing w:before="0" w:after="0" w:line="100" w:lineRule="atLeast"/>
        <w:rPr>
          <w:rFonts w:ascii="Arial Narrow" w:eastAsia="DejaVuSerif" w:hAnsi="Arial Narrow"/>
          <w:lang w:eastAsia="en-US"/>
        </w:rPr>
      </w:pPr>
      <w:r>
        <w:rPr>
          <w:rFonts w:ascii="Arial Narrow" w:eastAsia="DejaVuSerif" w:hAnsi="Arial Narrow"/>
          <w:lang w:eastAsia="en-US"/>
        </w:rPr>
        <w:t>3) Приоритет на процеса.</w:t>
      </w:r>
    </w:p>
    <w:p>
      <w:pPr>
        <w:spacing w:before="0" w:after="0" w:line="100" w:lineRule="atLeast"/>
        <w:rPr>
          <w:rFonts w:ascii="Arial Narrow" w:eastAsia="DejaVuSerif" w:hAnsi="Arial Narrow"/>
          <w:lang w:eastAsia="en-US"/>
        </w:rPr>
      </w:pPr>
      <w:r>
        <w:rPr>
          <w:rFonts w:ascii="Arial Narrow" w:eastAsia="DejaVuSerif" w:hAnsi="Arial Narrow"/>
          <w:lang w:eastAsia="en-US"/>
        </w:rPr>
        <w:t>4) Указатели към паметите на процеса (представляват адреси от ОП): Това са указатели съм кода, данните, стека на програмата.</w:t>
      </w:r>
    </w:p>
    <w:p>
      <w:pPr>
        <w:spacing w:before="0" w:after="0" w:line="100" w:lineRule="atLeast"/>
        <w:rPr>
          <w:rFonts w:ascii="Arial Narrow" w:eastAsia="DejaVuSerif" w:hAnsi="Arial Narrow"/>
          <w:lang w:eastAsia="en-US"/>
        </w:rPr>
      </w:pPr>
      <w:r>
        <w:rPr>
          <w:rFonts w:ascii="Arial Narrow" w:eastAsia="DejaVuSerif" w:hAnsi="Arial Narrow"/>
          <w:lang w:eastAsia="en-US"/>
        </w:rPr>
        <w:t>5) Указарели към отделните ресурси за процеса: Да се поддържа информация за отворени файлове.</w:t>
      </w:r>
    </w:p>
    <w:p>
      <w:pPr>
        <w:spacing w:before="0" w:after="0" w:line="100" w:lineRule="atLeast"/>
        <w:rPr>
          <w:rFonts w:ascii="Arial Narrow" w:eastAsia="DejaVuSerif" w:hAnsi="Arial Narrow"/>
          <w:lang w:eastAsia="en-US"/>
        </w:rPr>
      </w:pPr>
      <w:r>
        <w:rPr>
          <w:rFonts w:ascii="Arial Narrow" w:eastAsia="DejaVuSerif" w:hAnsi="Arial Narrow"/>
          <w:lang w:eastAsia="en-US"/>
        </w:rPr>
        <w:t>6) Област за съхранение на регистри: Използват се, когато на процеса му изтече кванта от време.</w:t>
      </w:r>
    </w:p>
    <w:p>
      <w:pPr>
        <w:spacing w:before="0" w:after="0" w:line="100" w:lineRule="atLeast"/>
        <w:rPr>
          <w:rFonts w:ascii="Arial Narrow" w:eastAsia="DejaVuSerif" w:hAnsi="Arial Narrow"/>
          <w:lang w:eastAsia="en-US"/>
        </w:rPr>
      </w:pPr>
      <w:r>
        <w:rPr>
          <w:rFonts w:ascii="Arial Narrow" w:eastAsia="DejaVuSerif" w:hAnsi="Arial Narrow"/>
          <w:lang w:eastAsia="en-US"/>
        </w:rPr>
        <w:t>7) Да се защитят процесите един от друг.</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u w:val="single"/>
          <w:lang w:eastAsia="en-US"/>
        </w:rPr>
      </w:pPr>
    </w:p>
    <w:p>
      <w:pPr>
        <w:pStyle w:val="ListParagraph"/>
        <w:numPr>
          <w:ilvl w:val="0"/>
          <w:numId w:val="2"/>
        </w:numPr>
        <w:spacing w:before="0" w:after="0" w:line="100" w:lineRule="atLeast"/>
        <w:rPr>
          <w:rFonts w:ascii="Arial Narrow" w:hAnsi="Arial Narrow"/>
          <w:u w:val="single"/>
        </w:rPr>
      </w:pPr>
      <w:r>
        <w:rPr>
          <w:rFonts w:ascii="Arial Narrow" w:hAnsi="Arial Narrow"/>
          <w:u w:val="single"/>
        </w:rPr>
        <w:t>Паралелни процеси. Взаимно изключване на процеси. Критерии за взаимно изключване.</w:t>
      </w:r>
    </w:p>
    <w:p>
      <w:pPr>
        <w:spacing w:before="0" w:after="0" w:line="100" w:lineRule="atLeast"/>
        <w:rPr>
          <w:rFonts w:ascii="Arial Narrow" w:eastAsia="DejaVuSerif" w:hAnsi="Arial Narrow"/>
          <w:u w:val="single"/>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Паралелни процеси:</w:t>
      </w:r>
    </w:p>
    <w:p>
      <w:pPr>
        <w:spacing w:before="0" w:after="0" w:line="100" w:lineRule="atLeast"/>
        <w:rPr>
          <w:rFonts w:ascii="Arial Narrow" w:eastAsia="DejaVuSerif" w:hAnsi="Arial Narrow"/>
          <w:lang w:eastAsia="en-US"/>
        </w:rPr>
      </w:pPr>
      <w:r>
        <w:rPr>
          <w:rFonts w:ascii="Arial Narrow" w:eastAsia="DejaVuSerif" w:hAnsi="Arial Narrow"/>
          <w:lang w:eastAsia="en-US"/>
        </w:rPr>
        <w:t>Определение: Когато изпълнението на 2 и повече процеси се припокрива във времето се говори за паралелно изпълнение на процеси.</w:t>
      </w:r>
    </w:p>
    <w:p>
      <w:pPr>
        <w:spacing w:before="0" w:after="0" w:line="100" w:lineRule="atLeast"/>
        <w:rPr>
          <w:rFonts w:ascii="Arial Narrow" w:eastAsia="DejaVuSerif" w:hAnsi="Arial Narrow"/>
          <w:lang w:eastAsia="en-US"/>
        </w:rPr>
      </w:pPr>
      <w:r>
        <w:rPr>
          <w:rFonts w:ascii="Arial Narrow" w:eastAsia="DejaVuSerif" w:hAnsi="Arial Narrow"/>
          <w:lang w:eastAsia="en-US"/>
        </w:rPr>
        <w:t>Те биват:</w:t>
      </w:r>
    </w:p>
    <w:p>
      <w:pPr>
        <w:pStyle w:val="ListParagraph"/>
        <w:numPr>
          <w:ilvl w:val="0"/>
          <w:numId w:val="4"/>
        </w:numPr>
        <w:spacing w:before="0" w:after="0" w:line="100" w:lineRule="atLeast"/>
        <w:rPr>
          <w:rFonts w:ascii="Arial Narrow" w:eastAsia="DejaVuSerif" w:hAnsi="Arial Narrow"/>
          <w:lang w:eastAsia="en-US"/>
        </w:rPr>
      </w:pPr>
      <w:r>
        <w:rPr>
          <w:rFonts w:ascii="Arial Narrow" w:eastAsia="DejaVuSerif" w:hAnsi="Arial Narrow"/>
          <w:lang w:eastAsia="en-US"/>
        </w:rPr>
        <w:t>Независими: не работят с общи данни и работата на единия процес не зависи от другия. Както и да работят два независими процеса техния резултат ще бъде един и същ. Те са лесни за изпълнение и ОС няма проблем с тях.</w:t>
      </w:r>
    </w:p>
    <w:p>
      <w:pPr>
        <w:pStyle w:val="ListParagraph"/>
        <w:numPr>
          <w:ilvl w:val="0"/>
          <w:numId w:val="4"/>
        </w:numPr>
        <w:spacing w:before="0" w:after="0" w:line="100" w:lineRule="atLeast"/>
        <w:rPr>
          <w:rFonts w:ascii="Arial Narrow" w:eastAsia="DejaVuSerif" w:hAnsi="Arial Narrow"/>
          <w:lang w:eastAsia="en-US"/>
        </w:rPr>
      </w:pPr>
      <w:r>
        <w:rPr>
          <w:rFonts w:ascii="Arial Narrow" w:eastAsia="DejaVuSerif" w:hAnsi="Arial Narrow"/>
          <w:lang w:eastAsia="en-US"/>
        </w:rPr>
        <w:t>Взаимодействащи: те могат да ползват общи памети, данни. Може да си изпращат сигнали за синхорнизация. По този начин изпълнението на единия процес зависи от другия и има значение кой е написан първи, и кой втори.</w:t>
      </w:r>
    </w:p>
    <w:p>
      <w:pPr>
        <w:spacing w:before="0" w:after="0" w:line="100" w:lineRule="atLeast"/>
        <w:rPr>
          <w:rFonts w:ascii="Arial Narrow" w:eastAsia="DejaVuSerif" w:hAnsi="Arial Narrow"/>
          <w:lang w:eastAsia="en-US"/>
        </w:rPr>
      </w:pPr>
      <w:r>
        <w:rPr>
          <w:rFonts w:ascii="Arial Narrow" w:eastAsia="DejaVuSerif" w:hAnsi="Arial Narrow"/>
          <w:lang w:eastAsia="en-US"/>
        </w:rPr>
        <w:t>Взаимодействащите биват:</w:t>
      </w:r>
    </w:p>
    <w:p>
      <w:pPr>
        <w:spacing w:before="0" w:after="0" w:line="100" w:lineRule="atLeast"/>
        <w:rPr>
          <w:rFonts w:ascii="Arial Narrow" w:eastAsia="DejaVuSerif" w:hAnsi="Arial Narrow"/>
          <w:lang w:eastAsia="en-US"/>
        </w:rPr>
      </w:pPr>
      <w:r>
        <w:rPr>
          <w:rFonts w:ascii="Arial Narrow" w:eastAsia="DejaVuSerif" w:hAnsi="Arial Narrow"/>
          <w:lang w:eastAsia="en-US"/>
        </w:rPr>
        <w:t>- Конкуриращи се: чакат за общи ресурси.</w:t>
      </w:r>
    </w:p>
    <w:p>
      <w:pPr>
        <w:spacing w:before="0" w:after="0" w:line="100" w:lineRule="atLeast"/>
        <w:rPr>
          <w:rFonts w:ascii="Arial Narrow" w:eastAsia="DejaVuSerif" w:hAnsi="Arial Narrow"/>
          <w:lang w:eastAsia="en-US"/>
        </w:rPr>
      </w:pPr>
      <w:r>
        <w:rPr>
          <w:rFonts w:ascii="Arial Narrow" w:eastAsia="DejaVuSerif" w:hAnsi="Arial Narrow"/>
          <w:lang w:eastAsia="en-US"/>
        </w:rPr>
        <w:t>- Коопериращи се: ползват общи данни за изпълнението на една задача.</w:t>
      </w:r>
    </w:p>
    <w:p>
      <w:pPr>
        <w:spacing w:before="0" w:after="0" w:line="100" w:lineRule="atLeast"/>
        <w:rPr>
          <w:rFonts w:ascii="Arial Narrow" w:eastAsia="DejaVuSerif" w:hAnsi="Arial Narrow"/>
          <w:u w:val="single"/>
          <w:lang w:eastAsia="en-US"/>
        </w:rPr>
      </w:pPr>
    </w:p>
    <w:p>
      <w:pPr>
        <w:widowControl/>
        <w:spacing w:before="0" w:after="0" w:line="276" w:lineRule="auto"/>
        <w:rPr>
          <w:rFonts w:ascii="Arial Narrow" w:hAnsi="Arial Narrow"/>
          <w:u w:val="single"/>
        </w:rPr>
      </w:pPr>
      <w:r>
        <w:rPr>
          <w:rFonts w:ascii="Arial Narrow" w:hAnsi="Arial Narrow"/>
          <w:u w:val="single"/>
        </w:rPr>
        <w:t xml:space="preserve">Взаимно изключване на процеси: </w:t>
      </w:r>
    </w:p>
    <w:p>
      <w:pPr>
        <w:widowControl/>
        <w:spacing w:before="0" w:after="0" w:line="276" w:lineRule="auto"/>
        <w:rPr>
          <w:rFonts w:ascii="Arial Narrow" w:hAnsi="Arial Narrow"/>
        </w:rPr>
      </w:pPr>
      <w:r>
        <w:rPr>
          <w:rFonts w:ascii="Arial Narrow" w:hAnsi="Arial Narrow"/>
        </w:rPr>
        <w:t xml:space="preserve">Въпреки че физическите и логическите ресурси могат да бъдат разделяни, обикновено във всеки момент от времето те са достъпни само на един процес. Такива ресурси се наричат </w:t>
      </w:r>
      <w:r>
        <w:rPr>
          <w:rFonts w:ascii="Arial Narrow" w:hAnsi="Arial Narrow"/>
          <w:i/>
        </w:rPr>
        <w:t>критични</w:t>
      </w:r>
      <w:r>
        <w:rPr>
          <w:rFonts w:ascii="Arial Narrow" w:hAnsi="Arial Narrow"/>
        </w:rPr>
        <w:t>. Ако няколко процеса искат да използват критичен ресурс, те трябва да съгласуват действията си във времето така, че в даден момент ресурсът да бъде използван само от един процес – останалите процеси трябва да чакат, докато се освободи ресурсът. Това е същността на понятието взаимно изключване на процеси.</w:t>
      </w:r>
    </w:p>
    <w:p>
      <w:pPr>
        <w:widowControl/>
        <w:spacing w:before="0" w:after="0" w:line="276" w:lineRule="auto"/>
        <w:rPr>
          <w:rFonts w:ascii="Arial Narrow" w:hAnsi="Arial Narrow"/>
        </w:rPr>
      </w:pPr>
      <w:r>
        <w:rPr>
          <w:rFonts w:ascii="Arial Narrow" w:hAnsi="Arial Narrow"/>
        </w:rPr>
        <w:t xml:space="preserve"> </w:t>
      </w:r>
      <w:r>
        <w:rPr>
          <w:rFonts w:ascii="Arial Narrow" w:hAnsi="Arial Narrow"/>
        </w:rPr>
        <w:t>Коректното решаване на проблема на взаимното изключване трябва да отговаря на следните критерии:</w:t>
      </w:r>
    </w:p>
    <w:p>
      <w:pPr>
        <w:pStyle w:val="ListParagraph"/>
        <w:widowControl/>
        <w:numPr>
          <w:ilvl w:val="0"/>
          <w:numId w:val="1"/>
        </w:numPr>
        <w:spacing w:before="0" w:after="0" w:line="276" w:lineRule="auto"/>
        <w:rPr>
          <w:rFonts w:ascii="Arial Narrow" w:hAnsi="Arial Narrow"/>
        </w:rPr>
      </w:pPr>
      <w:r>
        <w:rPr>
          <w:rFonts w:ascii="Arial Narrow" w:hAnsi="Arial Narrow"/>
        </w:rPr>
        <w:t>Само един процес може да използва ресурса в даден момент.</w:t>
      </w:r>
    </w:p>
    <w:p>
      <w:pPr>
        <w:pStyle w:val="ListParagraph"/>
        <w:widowControl/>
        <w:numPr>
          <w:ilvl w:val="0"/>
          <w:numId w:val="1"/>
        </w:numPr>
        <w:spacing w:before="0" w:after="0" w:line="276" w:lineRule="auto"/>
        <w:rPr>
          <w:rFonts w:ascii="Arial Narrow" w:hAnsi="Arial Narrow"/>
        </w:rPr>
      </w:pPr>
      <w:r>
        <w:rPr>
          <w:rFonts w:ascii="Arial Narrow" w:hAnsi="Arial Narrow"/>
        </w:rPr>
        <w:t>Ако няколко процеса едновременно желаят ресурса, той трябва да бъде предоставен на един от тях в крайно време.</w:t>
      </w:r>
    </w:p>
    <w:p>
      <w:pPr>
        <w:pStyle w:val="ListParagraph"/>
        <w:widowControl/>
        <w:numPr>
          <w:ilvl w:val="0"/>
          <w:numId w:val="1"/>
        </w:numPr>
        <w:spacing w:before="0" w:after="0" w:line="276" w:lineRule="auto"/>
        <w:rPr>
          <w:rFonts w:ascii="Arial Narrow" w:hAnsi="Arial Narrow"/>
        </w:rPr>
      </w:pPr>
      <w:r>
        <w:rPr>
          <w:rFonts w:ascii="Arial Narrow" w:hAnsi="Arial Narrow"/>
        </w:rPr>
        <w:t>Ако процес получи ресурс, той трябва да го освободи в крайно време.</w:t>
      </w:r>
    </w:p>
    <w:p>
      <w:pPr>
        <w:pStyle w:val="ListParagraph"/>
        <w:widowControl/>
        <w:numPr>
          <w:ilvl w:val="0"/>
          <w:numId w:val="1"/>
        </w:numPr>
        <w:spacing w:before="0" w:after="0" w:line="276" w:lineRule="auto"/>
        <w:rPr>
          <w:rFonts w:ascii="Arial Narrow" w:hAnsi="Arial Narrow"/>
        </w:rPr>
      </w:pPr>
      <w:r>
        <w:rPr>
          <w:rFonts w:ascii="Arial Narrow" w:hAnsi="Arial Narrow"/>
        </w:rPr>
        <w:t>Ако един процес не работи с критичен ресурс, той не трябва да пречи на останалите.</w:t>
      </w:r>
    </w:p>
    <w:p>
      <w:pPr>
        <w:widowControl/>
        <w:spacing w:before="0" w:after="0" w:line="276" w:lineRule="auto"/>
        <w:rPr>
          <w:rFonts w:ascii="Arial Narrow" w:hAnsi="Arial Narrow"/>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Взаимно изключване на 2 процеса. Семафори, събития.</w:t>
      </w:r>
    </w:p>
    <w:p>
      <w:pPr>
        <w:widowControl/>
        <w:spacing w:before="0" w:after="0" w:line="276" w:lineRule="auto"/>
        <w:rPr>
          <w:rFonts w:ascii="Arial Narrow" w:hAnsi="Arial Narrow"/>
          <w:u w:val="single"/>
        </w:rPr>
      </w:pPr>
    </w:p>
    <w:p>
      <w:pPr>
        <w:widowControl/>
        <w:spacing w:before="0" w:after="0" w:line="276" w:lineRule="auto"/>
        <w:rPr>
          <w:rFonts w:ascii="Arial Narrow" w:eastAsia="DejaVuSerif" w:hAnsi="Arial Narrow"/>
          <w:lang w:eastAsia="en-US"/>
        </w:rPr>
      </w:pPr>
      <w:r>
        <w:rPr>
          <w:rFonts w:ascii="Arial Narrow" w:eastAsia="DejaVuSerif" w:hAnsi="Arial Narrow"/>
          <w:lang w:eastAsia="en-US"/>
        </w:rPr>
        <w:t xml:space="preserve">Ако един ресурс трябва да бъде достъпен за един процес се нарича критичен. Ако два процеса искат да ползват критичен ресурс трябва двата процеса да се синхронизират. Процесите трябва да съгласуват действията си във времето, така че в даден момент ресурсът да бъде използван само от един процес </w:t>
      </w:r>
      <w:r>
        <w:rPr>
          <w:rFonts w:ascii="Arial Narrow" w:eastAsia="DejaVuSerif" w:hAnsi="Arial Narrow"/>
          <w:lang w:eastAsia="en-US"/>
        </w:rPr>
        <w:softHyphen/>
        <w:t>- останалите трябва да чакат, докато се освободи ресурсът. Това е същността на понятието взаимно изключване на процеси. Ресурсите могат да бъдат физически и логически. Конкретното решаване на проблема на взаимното изключване трябва да отговаря на следните критери:</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1. Само един процес може да ползва ресурса в даден момент.</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2. Ако няколко процеса желаят едновременно да получат ресурс, то той трябва да бъде предоставен на един от тях в крайно време.</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3. Ако един процес получи ресурс, ресурса трябва да бъде освободен в крайно време.</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4. Процеси неработещи с ресурси, не трябва да пречат на други да ги ползват.</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Частта от програмата, която се занимава с критичен ресурс е критична секция. За да се реши задачата на взаимното изключване, трябва да са изпълнени следните предположения:</w:t>
      </w:r>
    </w:p>
    <w:p>
      <w:pPr>
        <w:spacing w:before="0" w:after="0" w:line="100" w:lineRule="atLeast"/>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1. Само един процес се намира в критична секция в даден момент.</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2. Процес може да остане в критична секция крайно време.</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xml:space="preserve">3. Ако процес иска да влезе в критичната си секция, трябва да му се даде такава възможност в крайно време. </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4. В частност, никакъв процес намиращ се извън критичната секция не може да пречи на други процеси да влязат в критичната си</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секция.</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hAnsi="Arial Narrow"/>
          <w:u w:val="single"/>
        </w:rPr>
      </w:pPr>
      <w:r>
        <w:rPr>
          <w:rFonts w:ascii="Arial Narrow" w:hAnsi="Arial Narrow"/>
          <w:u w:val="single"/>
        </w:rPr>
        <w:t>Взаимно изключване на 2 процеса.</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Предлагат се програмни решения:</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u w:val="single"/>
          <w:lang w:eastAsia="en-US"/>
        </w:rPr>
        <w:t>І вариант:</w:t>
      </w:r>
      <w:r>
        <w:rPr>
          <w:rFonts w:ascii="Arial Narrow" w:eastAsia="DejaVuSerif" w:hAnsi="Arial Narrow"/>
          <w:lang w:eastAsia="en-US"/>
        </w:rPr>
        <w:t xml:space="preserve"> Само едни от процесите да е в критчната си секция, но се нарушава третото условие. Процесите стриктно се редуват при влизане в критичната си секция. Ако един процес блокира или завърши след излизане от критичната секция,то и с другите след него става същото. Тук обаче възниква проблем с твърдата синхронизация.</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u w:val="single"/>
          <w:lang w:eastAsia="en-US"/>
        </w:rPr>
        <w:t>ІІ вариант:</w:t>
      </w:r>
      <w:r>
        <w:rPr>
          <w:rFonts w:ascii="Arial Narrow" w:eastAsia="DejaVuSerif" w:hAnsi="Arial Narrow"/>
          <w:lang w:eastAsia="en-US"/>
        </w:rPr>
        <w:t xml:space="preserve"> Помни се състоянието на всеки процес, но се губи време докато изпълнява цикъла на очакване.</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u w:val="single"/>
          <w:lang w:eastAsia="en-US"/>
        </w:rPr>
        <w:t>ІІІ вариант:</w:t>
      </w:r>
      <w:r>
        <w:rPr>
          <w:rFonts w:ascii="Arial Narrow" w:eastAsia="DejaVuSerif" w:hAnsi="Arial Narrow"/>
          <w:lang w:eastAsia="en-US"/>
        </w:rPr>
        <w:t xml:space="preserve"> Всеки процес ще установява флага си, преди да влезе в цикъл, и само индицира, че може да влезе в критична секция, но един процес може да чака безкрайно, за да влезе в критичната секция. Тук възниква друг проблем. Възможно е и двата процеса да вдигнат флаговете си преди да влязат в цикъла. По-късно всеки от тях ще открие, че флагът на другия процес е установен и ще остане безкрайно</w:t>
      </w:r>
    </w:p>
    <w:p>
      <w:pPr>
        <w:spacing w:before="0" w:after="0" w:line="100" w:lineRule="atLeast"/>
        <w:ind w:left="360" w:right="0" w:firstLine="0"/>
        <w:rPr>
          <w:rFonts w:ascii="Arial Narrow" w:eastAsia="DejaVuSerif" w:hAnsi="Arial Narrow"/>
          <w:i/>
          <w:lang w:eastAsia="en-US"/>
        </w:rPr>
      </w:pPr>
      <w:r>
        <w:rPr>
          <w:rFonts w:ascii="Arial Narrow" w:eastAsia="DejaVuSerif" w:hAnsi="Arial Narrow"/>
          <w:lang w:eastAsia="en-US"/>
        </w:rPr>
        <w:t xml:space="preserve">дълго в цикъла - </w:t>
      </w:r>
      <w:r>
        <w:rPr>
          <w:rFonts w:ascii="Arial Narrow" w:eastAsia="DejaVuSerif" w:hAnsi="Arial Narrow"/>
          <w:i/>
          <w:lang w:eastAsia="en-US"/>
        </w:rPr>
        <w:t>мъртва хватка.</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u w:val="single"/>
          <w:lang w:eastAsia="en-US"/>
        </w:rPr>
        <w:t>ІV вариант:</w:t>
      </w:r>
      <w:r>
        <w:rPr>
          <w:rFonts w:ascii="Arial Narrow" w:eastAsia="DejaVuSerif" w:hAnsi="Arial Narrow"/>
          <w:lang w:eastAsia="en-US"/>
        </w:rPr>
        <w:t xml:space="preserve"> За да се избегне мъртвата хватка, трябва да се разбият циклите във вариант три. Въвежда се нулиране на флага, но има друг проблем – безкрайното отлагане.</w:t>
      </w:r>
    </w:p>
    <w:p>
      <w:pPr>
        <w:spacing w:before="0" w:after="0" w:line="100" w:lineRule="atLeast"/>
        <w:ind w:left="360" w:right="0" w:firstLine="0"/>
        <w:rPr>
          <w:rFonts w:ascii="Arial Narrow" w:eastAsia="DejaVuSerif" w:hAnsi="Arial Narrow"/>
          <w:lang w:eastAsia="en-US"/>
        </w:rPr>
      </w:pPr>
    </w:p>
    <w:p>
      <w:pPr>
        <w:spacing w:before="0" w:after="0" w:line="100" w:lineRule="atLeast"/>
        <w:ind w:left="360" w:right="0" w:firstLine="0"/>
        <w:rPr>
          <w:rFonts w:ascii="Arial Narrow" w:eastAsia="DejaVuSerif" w:hAnsi="Arial Narrow"/>
          <w:lang w:eastAsia="en-US"/>
        </w:rPr>
      </w:pPr>
      <w:r>
        <w:rPr>
          <w:rFonts w:ascii="Arial Narrow" w:eastAsia="DejaVuSerif" w:hAnsi="Arial Narrow"/>
          <w:u w:val="single"/>
          <w:lang w:eastAsia="en-US"/>
        </w:rPr>
        <w:t>V вариант:</w:t>
      </w:r>
      <w:r>
        <w:rPr>
          <w:rFonts w:ascii="Arial Narrow" w:eastAsia="DejaVuSerif" w:hAnsi="Arial Narrow"/>
          <w:lang w:eastAsia="en-US"/>
        </w:rPr>
        <w:t xml:space="preserve"> Всеки процес установява флага си и съобщава на другия процес, че може да влезе в критична секция, ако желае.</w:t>
      </w:r>
    </w:p>
    <w:p>
      <w:pPr>
        <w:spacing w:before="0" w:after="0" w:line="100" w:lineRule="atLeast"/>
        <w:ind w:left="360" w:right="0" w:firstLine="0"/>
        <w:rPr>
          <w:rFonts w:ascii="Arial Narrow" w:hAnsi="Arial Narrow"/>
          <w:u w:val="single"/>
        </w:rPr>
      </w:pPr>
    </w:p>
    <w:p>
      <w:pPr>
        <w:spacing w:before="0" w:after="0" w:line="100" w:lineRule="atLeast"/>
        <w:rPr>
          <w:rFonts w:ascii="Arial Narrow" w:eastAsia="DejaVuSerif" w:hAnsi="Arial Narrow"/>
          <w:b/>
          <w:u w:val="single"/>
          <w:lang w:eastAsia="en-US"/>
        </w:rPr>
      </w:pPr>
    </w:p>
    <w:p>
      <w:pPr>
        <w:spacing w:before="0" w:after="0" w:line="100" w:lineRule="atLeast"/>
        <w:rPr>
          <w:rFonts w:ascii="Arial Narrow" w:eastAsia="DejaVuSerif" w:hAnsi="Arial Narrow"/>
          <w:b/>
          <w:u w:val="single"/>
          <w:lang w:eastAsia="en-US"/>
        </w:rPr>
      </w:pPr>
      <w:r>
        <w:rPr>
          <w:rFonts w:ascii="Arial Narrow" w:eastAsia="DejaVuSerif" w:hAnsi="Arial Narrow"/>
          <w:b/>
          <w:u w:val="single"/>
          <w:lang w:eastAsia="en-US"/>
        </w:rPr>
        <w:t>Семафори:</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Реализирането на критични секции става с помощта на въвеждането на две</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примитивни операции P и V, който оперират над цели променливи, </w:t>
      </w:r>
      <w:r>
        <w:rPr>
          <w:rFonts w:ascii="Arial Narrow" w:eastAsia="DejaVuSerif" w:hAnsi="Arial Narrow"/>
          <w:i/>
          <w:lang w:eastAsia="en-US"/>
        </w:rPr>
        <w:t>наречени семафори</w:t>
      </w:r>
      <w:r>
        <w:rPr>
          <w:rFonts w:ascii="Arial Narrow" w:eastAsia="DejaVuSerif" w:hAnsi="Arial Narrow"/>
          <w:lang w:eastAsia="en-US"/>
        </w:rPr>
        <w:t xml:space="preserve">. Семафорите са средства за изключване от високо ниво. Различават се двойчни семафори, приемащи стойностти само 0 и 1, и общи семафори, приемащи цели, неотрицателни стойности. </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u w:val="single"/>
          <w:lang w:eastAsia="en-US"/>
        </w:rPr>
      </w:pPr>
      <w:r>
        <w:rPr>
          <w:rFonts w:ascii="Arial Narrow" w:eastAsia="DejaVuSerif" w:hAnsi="Arial Narrow"/>
          <w:u w:val="single"/>
          <w:lang w:eastAsia="en-US"/>
        </w:rPr>
        <w:t>Класическата дефиниция на P и V e:</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1. P(s): while s = 0 do skip; s = s-1;</w:t>
      </w:r>
    </w:p>
    <w:p>
      <w:pPr>
        <w:spacing w:before="0" w:after="0" w:line="100" w:lineRule="atLeast"/>
        <w:rPr>
          <w:rFonts w:ascii="Arial Narrow" w:eastAsia="DejaVuSerif" w:hAnsi="Arial Narrow"/>
          <w:lang w:eastAsia="en-US"/>
        </w:rPr>
      </w:pPr>
      <w:r>
        <w:rPr>
          <w:rFonts w:ascii="Arial Narrow" w:eastAsia="DejaVuSerif" w:hAnsi="Arial Narrow"/>
          <w:lang w:eastAsia="en-US"/>
        </w:rPr>
        <w:t>Извиквайки P(s), процеса чака при стойност на семафора s=0, докато друг процес не го освободи чрез V(s). Тогава стойноста на s се намалява и процеса продължава.</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2.V(s): s:=s+1</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Стойноста на семафора s се увеличава и процесът продължава.  Освен това трябва да има инициализация на семафора s чрез операция: </w:t>
      </w:r>
    </w:p>
    <w:p>
      <w:pPr>
        <w:spacing w:before="0" w:after="0" w:line="100" w:lineRule="atLeast"/>
        <w:rPr>
          <w:rFonts w:ascii="Arial Narrow" w:eastAsia="DejaVuSerif" w:hAnsi="Arial Narrow"/>
          <w:lang w:eastAsia="en-US"/>
        </w:rPr>
      </w:pPr>
      <w:r>
        <w:rPr>
          <w:rFonts w:ascii="Arial Narrow" w:eastAsia="DejaVuSerif" w:hAnsi="Arial Narrow"/>
          <w:lang w:eastAsia="en-US"/>
        </w:rPr>
        <w:t>s: =&lt;цяла константа&gt;.</w:t>
      </w:r>
    </w:p>
    <w:p>
      <w:pPr>
        <w:spacing w:before="0" w:after="0" w:line="100" w:lineRule="atLeast"/>
        <w:rPr>
          <w:rFonts w:ascii="Arial Narrow" w:eastAsia="DejaVuSerif" w:hAnsi="Arial Narrow"/>
          <w:lang w:eastAsia="en-US"/>
        </w:rPr>
      </w:pPr>
      <w:r>
        <w:rPr>
          <w:rFonts w:ascii="Arial Narrow" w:eastAsia="DejaVuSerif" w:hAnsi="Arial Narrow"/>
          <w:lang w:eastAsia="en-US"/>
        </w:rPr>
        <w:t>P и V са критични секций спрямо s .</w:t>
      </w:r>
    </w:p>
    <w:p>
      <w:pPr>
        <w:spacing w:before="0" w:after="0" w:line="100" w:lineRule="atLeast"/>
        <w:rPr>
          <w:rFonts w:ascii="Arial Narrow" w:eastAsia="DejaVuSerif" w:hAnsi="Arial Narrow"/>
          <w:lang w:eastAsia="en-US"/>
        </w:rPr>
      </w:pPr>
      <w:r>
        <w:rPr>
          <w:rFonts w:ascii="Arial Narrow" w:eastAsia="DejaVuSerif" w:hAnsi="Arial Narrow"/>
          <w:lang w:eastAsia="en-US"/>
        </w:rPr>
        <w:t>Семафорните променливи лесно могат да се реазлизират чрез команди</w:t>
      </w:r>
    </w:p>
    <w:p>
      <w:pPr>
        <w:spacing w:before="0" w:after="0" w:line="100" w:lineRule="atLeast"/>
        <w:rPr>
          <w:rFonts w:ascii="Arial Narrow" w:eastAsia="DejaVuSerif" w:hAnsi="Arial Narrow"/>
          <w:lang w:eastAsia="en-US"/>
        </w:rPr>
      </w:pPr>
      <w:r>
        <w:rPr>
          <w:rFonts w:ascii="Arial Narrow" w:eastAsia="DejaVuSerif" w:hAnsi="Arial Narrow"/>
          <w:lang w:eastAsia="en-US"/>
        </w:rPr>
        <w:t>TS(wait,s), където wait и s са локална и глобална променливи (инициализирани съответно с true и false):</w:t>
      </w:r>
    </w:p>
    <w:p>
      <w:pPr>
        <w:spacing w:before="0" w:after="0" w:line="100" w:lineRule="atLeast"/>
        <w:rPr>
          <w:rFonts w:ascii="Arial Narrow" w:eastAsia="DejaVuSerif" w:hAnsi="Arial Narrow"/>
          <w:lang w:eastAsia="en-US"/>
        </w:rPr>
      </w:pPr>
      <w:r>
        <w:rPr>
          <w:rFonts w:ascii="Arial Narrow" w:eastAsia="DejaVuSerif" w:hAnsi="Arial Narrow"/>
          <w:lang w:eastAsia="en-US"/>
        </w:rPr>
        <w:t>P(s): while wait do TS(wait,s);</w:t>
      </w:r>
    </w:p>
    <w:p>
      <w:pPr>
        <w:spacing w:before="0" w:after="0" w:line="100" w:lineRule="atLeast"/>
        <w:rPr>
          <w:rFonts w:ascii="Arial Narrow" w:eastAsia="DejaVuSerif" w:hAnsi="Arial Narrow"/>
          <w:lang w:eastAsia="en-US"/>
        </w:rPr>
      </w:pPr>
      <w:r>
        <w:rPr>
          <w:rFonts w:ascii="Arial Narrow" w:eastAsia="DejaVuSerif" w:hAnsi="Arial Narrow"/>
          <w:lang w:eastAsia="en-US"/>
        </w:rPr>
        <w:t>V(s): s:=false;</w:t>
      </w:r>
    </w:p>
    <w:p>
      <w:pPr>
        <w:spacing w:before="0" w:after="0" w:line="100" w:lineRule="atLeast"/>
        <w:rPr>
          <w:rFonts w:ascii="Arial Narrow" w:eastAsia="DejaVuSerif" w:hAnsi="Arial Narrow"/>
          <w:lang w:eastAsia="en-US"/>
        </w:rPr>
      </w:pPr>
      <w:r>
        <w:rPr>
          <w:rFonts w:ascii="Arial Narrow" w:eastAsia="DejaVuSerif" w:hAnsi="Arial Narrow"/>
          <w:lang w:eastAsia="en-US"/>
        </w:rPr>
        <w:t>Недостатъци са активното очакване, при което напразно се изразходват ресурси и инверсия на приоритетите на процесите, която може да доведе до безкрайно отлагане.</w:t>
      </w:r>
    </w:p>
    <w:p>
      <w:pPr>
        <w:spacing w:before="0" w:after="0" w:line="100" w:lineRule="atLeast"/>
        <w:rPr>
          <w:rFonts w:ascii="Arial Narrow" w:eastAsia="DejaVuSerif" w:hAnsi="Arial Narrow"/>
          <w:lang w:eastAsia="en-US"/>
        </w:rPr>
      </w:pPr>
      <w:r>
        <w:rPr>
          <w:rFonts w:ascii="Arial Narrow" w:eastAsia="DejaVuSerif" w:hAnsi="Arial Narrow"/>
          <w:lang w:eastAsia="en-US"/>
        </w:rPr>
        <w:t>Решение: Когато процес изпълнява операция P(s) и открие, че s=0, той се блокира вместо да чака, след което се избира друг процес за изпълнение. Блокиращия процес може да бъде стартиран отново чрез изпълнение на V(s) от друг процес, при което блокираният процес става готов.</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b/>
          <w:u w:val="single"/>
          <w:lang w:eastAsia="en-US"/>
        </w:rPr>
      </w:pPr>
      <w:r>
        <w:rPr>
          <w:rFonts w:ascii="Arial Narrow" w:eastAsia="DejaVuSerif" w:hAnsi="Arial Narrow"/>
          <w:b/>
          <w:u w:val="single"/>
          <w:lang w:eastAsia="en-US"/>
        </w:rPr>
        <w:t>Събития:</w:t>
      </w:r>
    </w:p>
    <w:p>
      <w:pPr>
        <w:spacing w:before="0" w:after="0" w:line="100" w:lineRule="atLeast"/>
        <w:rPr>
          <w:rFonts w:ascii="Arial Narrow" w:eastAsia="DejaVuSerif" w:hAnsi="Arial Narrow"/>
          <w:b/>
          <w:u w:val="single"/>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Между процесите е необходимо не само да се изключват при работа с общи ресурси, но и да си разменят информация, за да синхронизират работата си във времето.Пример за такъв вид взаимодействие е, когато процесите се намират в отношение производител/потребител, т.е единият процес произвежда ресурс, а другият го изполва. Например, процесът-производител изаботва информация, която се записва в буфер. Паралелно с това процесът – потребител разпечатва съдържанието му. Тези действия се извършват асинхронно поради разликата в скоростите на двата процеса. Затова има опастност производителят да се опита да запише в пълен буфер или потребителят да чете от празен буфер. Само взаимното изключване на процеси при работа с буфера не е достатъчно, те трябва да си обменят информация, за да синхронизират действията си. Основно изискване при синхронизацията на процесите е: на единият процес да</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се дава възможност да чака, докато друг процес не му съобщи за настъпването на определено събитие.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Първият процес чака, изпълнявайки операцията wait, а втория процес сигнализира за настъпване на събитие чрез операция signal. </w:t>
      </w:r>
      <w:r>
        <w:rPr>
          <w:rFonts w:ascii="Arial Narrow" w:eastAsia="DejaVuSerif" w:hAnsi="Arial Narrow"/>
          <w:i/>
          <w:lang w:eastAsia="en-US"/>
        </w:rPr>
        <w:t>Събитията се представят с блок за управление - дескриптор.</w:t>
      </w:r>
      <w:r>
        <w:rPr>
          <w:rFonts w:ascii="Arial Narrow" w:eastAsia="DejaVuSerif" w:hAnsi="Arial Narrow"/>
          <w:lang w:eastAsia="en-US"/>
        </w:rPr>
        <w:t xml:space="preserve"> С помоща на семафори лесно се решава проблемът производител/потребител. Операция P-вместо wait и операция V вместо signal. Семафор може да получава цели неотрицателни стойности, тогава той е общ(броячен) семафор. Може да се направи още едно обобщение - да се разреши на семафора да получава отрицателни стойности, които ще показват броя на блокираните пред семафора процеси.</w:t>
      </w:r>
    </w:p>
    <w:p>
      <w:pPr>
        <w:spacing w:before="0" w:after="0" w:line="100" w:lineRule="atLeast"/>
        <w:rPr>
          <w:rFonts w:ascii="Arial Narrow" w:eastAsia="DejaVuSerif" w:hAnsi="Arial Narrow"/>
          <w:lang w:eastAsia="en-US"/>
        </w:rPr>
      </w:pPr>
      <w:r>
        <w:rPr>
          <w:rFonts w:ascii="Arial Narrow" w:eastAsia="DejaVuSerif" w:hAnsi="Arial Narrow"/>
          <w:lang w:eastAsia="en-US"/>
        </w:rPr>
        <w:t>Обобщеният семафор може да се прилага за организация и отчитане на</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ресурси. Процес произвежда единица ресурс и изпълнява V над свързания с ресурса семафор, а консумира ресурс чрез P. При инициализацията семафорът получава стойност, равна на броя на достъпните ресурси. </w:t>
      </w:r>
      <w:r>
        <w:rPr>
          <w:rFonts w:ascii="Arial Narrow" w:eastAsia="DejaVuSerif" w:hAnsi="Arial Narrow"/>
          <w:u w:val="single"/>
          <w:lang w:eastAsia="en-US"/>
        </w:rPr>
        <w:t>Читатели и писатели</w:t>
      </w:r>
      <w:r>
        <w:rPr>
          <w:rFonts w:ascii="Arial Narrow" w:eastAsia="DejaVuSerif" w:hAnsi="Arial Narrow"/>
          <w:lang w:eastAsia="en-US"/>
        </w:rPr>
        <w:t>: Данни могат да се използват от няколко процеса. Някой от процесите искат само да четат общите данни, докато</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други искат да обновяват данните, т.е. могат да се различават два типа процеси, наречени Читатели и писатели. Няма проблеми двама читатели да четат обшите данни, докато други искат да обновяват данните т.е. могат да се различават два типа процеси, наречени Читатели и писатели. Няма проблем двама читатели да четат общите данни едновремено. Обаче, ако писател и друг процес (читател и писател) искат достъп до данните, може да настъпи хаос. Затова се изисква писателите да имат монополен достъп до ресурса. </w:t>
        <w:br/>
        <w:t>Първи вариант: Никакъв читател не трябва да чака други читатели да свършат, само защото писател чака за достъп до данните.</w:t>
      </w:r>
    </w:p>
    <w:p>
      <w:pPr>
        <w:spacing w:before="0" w:after="0" w:line="100" w:lineRule="atLeast"/>
        <w:rPr>
          <w:rFonts w:ascii="Arial Narrow" w:eastAsia="DejaVuSerif" w:hAnsi="Arial Narrow"/>
          <w:lang w:eastAsia="en-US"/>
        </w:rPr>
      </w:pPr>
      <w:r>
        <w:rPr>
          <w:rFonts w:ascii="Arial Narrow" w:eastAsia="DejaVuSerif" w:hAnsi="Arial Narrow"/>
          <w:lang w:eastAsia="en-US"/>
        </w:rPr>
        <w:t>Втори вариант: Ако писател е чакащ за достъп никакъв нов читател не може да стартира.</w:t>
      </w:r>
    </w:p>
    <w:p>
      <w:pPr>
        <w:spacing w:before="0" w:after="0" w:line="100" w:lineRule="atLeast"/>
        <w:rPr>
          <w:rFonts w:ascii="Arial Narrow" w:eastAsia="DejaVuSerif" w:hAnsi="Arial Narrow"/>
          <w:u w:val="single"/>
          <w:lang w:eastAsia="en-US"/>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Мъртва хватка. Условие за възникване на мъртва хватка.</w:t>
      </w:r>
    </w:p>
    <w:p>
      <w:pPr>
        <w:widowControl/>
        <w:spacing w:before="0" w:after="0" w:line="276" w:lineRule="auto"/>
        <w:rPr>
          <w:rFonts w:ascii="Arial Narrow" w:hAnsi="Arial Narrow"/>
          <w:u w:val="single"/>
        </w:rPr>
      </w:pPr>
    </w:p>
    <w:p>
      <w:pPr>
        <w:widowControl/>
        <w:spacing w:before="0" w:after="0" w:line="276" w:lineRule="auto"/>
        <w:rPr>
          <w:rFonts w:ascii="Arial Narrow" w:hAnsi="Arial Narrow"/>
        </w:rPr>
      </w:pPr>
      <w:r>
        <w:rPr>
          <w:rFonts w:ascii="Arial Narrow" w:hAnsi="Arial Narrow"/>
        </w:rPr>
        <w:t xml:space="preserve"> </w:t>
      </w:r>
      <w:r>
        <w:rPr>
          <w:rFonts w:ascii="Arial Narrow" w:hAnsi="Arial Narrow"/>
        </w:rPr>
        <w:t xml:space="preserve">В мултипрограмната среда може да настъпи безизходна ситуация, при която два или повече процеси чакат за условия, които никога няма да настъпят. Подобна ситуация се нарича </w:t>
      </w:r>
      <w:r>
        <w:rPr>
          <w:rFonts w:ascii="Arial Narrow" w:hAnsi="Arial Narrow"/>
          <w:b/>
        </w:rPr>
        <w:t>взаимна блокировка, мъртва хватка</w:t>
      </w:r>
      <w:r>
        <w:rPr>
          <w:rFonts w:ascii="Arial Narrow" w:hAnsi="Arial Narrow"/>
        </w:rPr>
        <w:t xml:space="preserve"> (</w:t>
      </w:r>
      <w:r>
        <w:rPr>
          <w:rFonts w:ascii="Arial Narrow" w:hAnsi="Arial Narrow"/>
          <w:lang w:val="en-US"/>
        </w:rPr>
        <w:t>deadlock</w:t>
      </w:r>
      <w:r>
        <w:rPr>
          <w:rFonts w:ascii="Arial Narrow" w:hAnsi="Arial Narrow"/>
        </w:rPr>
        <w:t>)</w:t>
      </w:r>
      <w:r>
        <w:rPr>
          <w:rFonts w:ascii="Arial Narrow" w:hAnsi="Arial Narrow"/>
          <w:lang w:val="en-US"/>
        </w:rPr>
        <w:t xml:space="preserve"> </w:t>
      </w:r>
      <w:r>
        <w:rPr>
          <w:rFonts w:ascii="Arial Narrow" w:hAnsi="Arial Narrow"/>
        </w:rPr>
        <w:t>и др.</w:t>
        <w:br/>
        <w:t xml:space="preserve"> Разпределението на ресурсите е една от главните функции на ОС. Когато ресурсите се разпределят между много потребители, всеки от които има монополно право за управление на отделния му ресурс, възможно е да настъпи мъртва хватка. Може да се различават постоянни и временни ресурси. Постоянни ресурси са устройствата, а временни – съобщенията.</w:t>
      </w:r>
    </w:p>
    <w:p>
      <w:pPr>
        <w:widowControl/>
        <w:spacing w:before="0" w:after="0" w:line="276" w:lineRule="auto"/>
        <w:rPr>
          <w:rFonts w:ascii="Arial Narrow" w:hAnsi="Arial Narrow"/>
          <w:u w:val="single"/>
        </w:rPr>
      </w:pPr>
      <w:r>
        <w:rPr>
          <w:rFonts w:ascii="Arial Narrow" w:hAnsi="Arial Narrow"/>
          <w:u w:val="single"/>
        </w:rPr>
        <w:t>Условия за възникване на мъртва хватка:</w:t>
      </w:r>
    </w:p>
    <w:p>
      <w:pPr>
        <w:widowControl/>
        <w:spacing w:before="0" w:after="0" w:line="276" w:lineRule="auto"/>
        <w:rPr>
          <w:rFonts w:ascii="Arial Narrow" w:hAnsi="Arial Narrow"/>
        </w:rPr>
      </w:pPr>
      <w:r>
        <w:rPr>
          <w:rFonts w:ascii="Arial Narrow" w:hAnsi="Arial Narrow"/>
        </w:rPr>
        <w:t>Кофман формулира необходимите условия, които трябва да се изпълнят</w:t>
        <w:br/>
        <w:t>едновременно, за да настъпи мъртва хватка:</w:t>
      </w:r>
    </w:p>
    <w:p>
      <w:pPr>
        <w:pStyle w:val="ListParagraph"/>
        <w:widowControl/>
        <w:numPr>
          <w:ilvl w:val="0"/>
          <w:numId w:val="6"/>
        </w:numPr>
        <w:spacing w:before="0" w:after="0" w:line="276" w:lineRule="auto"/>
        <w:rPr>
          <w:rFonts w:ascii="Arial Narrow" w:hAnsi="Arial Narrow"/>
        </w:rPr>
      </w:pPr>
      <w:r>
        <w:rPr>
          <w:rFonts w:ascii="Arial Narrow" w:hAnsi="Arial Narrow"/>
        </w:rPr>
        <w:t>Взаимно изключване – Ресурсът може да се използва само за 1 процес в даден момент.</w:t>
      </w:r>
    </w:p>
    <w:p>
      <w:pPr>
        <w:pStyle w:val="ListParagraph"/>
        <w:widowControl/>
        <w:numPr>
          <w:ilvl w:val="0"/>
          <w:numId w:val="6"/>
        </w:numPr>
        <w:spacing w:before="0" w:after="0" w:line="276" w:lineRule="auto"/>
        <w:rPr>
          <w:rFonts w:ascii="Arial Narrow" w:hAnsi="Arial Narrow"/>
        </w:rPr>
      </w:pPr>
      <w:r>
        <w:rPr>
          <w:rFonts w:ascii="Arial Narrow" w:hAnsi="Arial Narrow"/>
        </w:rPr>
        <w:t>Очакване на ресурси – Процесите държат вече отделените им ресурси, като в същото време очакват да получат допълнителни ресурси.</w:t>
      </w:r>
    </w:p>
    <w:p>
      <w:pPr>
        <w:pStyle w:val="ListParagraph"/>
        <w:widowControl/>
        <w:numPr>
          <w:ilvl w:val="0"/>
          <w:numId w:val="6"/>
        </w:numPr>
        <w:spacing w:before="0" w:after="0" w:line="276" w:lineRule="auto"/>
        <w:rPr>
          <w:rFonts w:ascii="Arial Narrow" w:hAnsi="Arial Narrow"/>
        </w:rPr>
      </w:pPr>
      <w:r>
        <w:rPr>
          <w:rFonts w:ascii="Arial Narrow" w:hAnsi="Arial Narrow"/>
        </w:rPr>
        <w:t>Непреразпределение – Ресурси не могат да бъдат отнети. Те се освобождават само от процеса, който ги притежава, след като той изпълни задачата си.</w:t>
      </w:r>
    </w:p>
    <w:p>
      <w:pPr>
        <w:pStyle w:val="ListParagraph"/>
        <w:widowControl/>
        <w:numPr>
          <w:ilvl w:val="0"/>
          <w:numId w:val="6"/>
        </w:numPr>
        <w:spacing w:before="0" w:after="0" w:line="276" w:lineRule="auto"/>
        <w:rPr>
          <w:rFonts w:ascii="Arial Narrow" w:hAnsi="Arial Narrow"/>
        </w:rPr>
      </w:pPr>
      <w:r>
        <w:rPr>
          <w:rFonts w:ascii="Arial Narrow" w:hAnsi="Arial Narrow"/>
        </w:rPr>
        <w:t>Кръгово (Циклично) очакване – Съществува кръгова верига от процеси, всеки от които чака за ресурс, държащ се от предшестващия го.</w:t>
      </w:r>
    </w:p>
    <w:p>
      <w:pPr>
        <w:pStyle w:val="ListParagraph"/>
        <w:widowControl/>
        <w:spacing w:before="0" w:after="0" w:line="276" w:lineRule="auto"/>
        <w:rPr>
          <w:rFonts w:ascii="Arial Narrow" w:hAnsi="Arial Narrow"/>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Стратегии за борба с мъртва хватка.</w:t>
      </w:r>
    </w:p>
    <w:p>
      <w:pPr>
        <w:widowControl/>
        <w:spacing w:before="0" w:after="0" w:line="276" w:lineRule="auto"/>
        <w:rPr>
          <w:rFonts w:ascii="Arial Narrow" w:hAnsi="Arial Narrow"/>
          <w:u w:val="single"/>
        </w:rPr>
      </w:pPr>
    </w:p>
    <w:p>
      <w:pPr>
        <w:pStyle w:val="NormalWeb"/>
        <w:spacing w:before="28" w:after="0"/>
        <w:rPr>
          <w:rFonts w:ascii="Arial Narrow" w:hAnsi="Arial Narrow"/>
          <w:sz w:val="22"/>
          <w:szCs w:val="22"/>
          <w:lang w:val="bg-BG"/>
        </w:rPr>
      </w:pPr>
      <w:r>
        <w:rPr>
          <w:rFonts w:ascii="Arial Narrow" w:hAnsi="Arial Narrow"/>
          <w:sz w:val="22"/>
          <w:szCs w:val="22"/>
          <w:lang w:val="bg-BG"/>
        </w:rPr>
        <w:t>Методи – 1.Стратегия на предпазване 2.Стратегия на избягване 3.Стратегия на разпознаване</w:t>
      </w:r>
    </w:p>
    <w:p>
      <w:pPr>
        <w:pStyle w:val="NormalWeb"/>
        <w:spacing w:before="28" w:after="0"/>
        <w:jc w:val="center"/>
        <w:rPr>
          <w:rFonts w:ascii="Arial Narrow" w:hAnsi="Arial Narrow"/>
          <w:sz w:val="22"/>
          <w:szCs w:val="22"/>
          <w:lang w:val="bg-BG"/>
        </w:rPr>
      </w:pPr>
    </w:p>
    <w:p>
      <w:pPr>
        <w:pStyle w:val="NormalWeb"/>
        <w:spacing w:before="28" w:after="0"/>
        <w:ind w:left="720" w:right="0" w:firstLine="0"/>
        <w:jc w:val="center"/>
        <w:rPr>
          <w:rFonts w:ascii="Arial Narrow" w:hAnsi="Arial Narrow"/>
          <w:sz w:val="22"/>
          <w:szCs w:val="22"/>
          <w:lang w:val="bg-BG"/>
        </w:rPr>
      </w:pPr>
      <w:r>
        <w:rPr>
          <w:rFonts w:ascii="Arial Narrow" w:hAnsi="Arial Narrow"/>
          <w:sz w:val="22"/>
          <w:szCs w:val="22"/>
          <w:lang w:val="bg-BG"/>
        </w:rPr>
        <w:t>1.Стратегия на предпазване:</w:t>
      </w:r>
    </w:p>
    <w:p>
      <w:pPr>
        <w:pStyle w:val="NormalWeb"/>
        <w:spacing w:before="28" w:after="0"/>
        <w:rPr>
          <w:rFonts w:ascii="Arial Narrow" w:hAnsi="Arial Narrow"/>
          <w:sz w:val="22"/>
          <w:szCs w:val="22"/>
          <w:lang w:val="bg-BG"/>
        </w:rPr>
      </w:pPr>
      <w:r>
        <w:rPr>
          <w:rFonts w:ascii="Arial Narrow" w:hAnsi="Arial Narrow"/>
          <w:sz w:val="22"/>
          <w:szCs w:val="22"/>
          <w:lang w:val="bg-BG"/>
        </w:rPr>
        <w:t>Хавандер доказва, че ако бъде нарушено поне 1 от правилата за възникване на мъртва хватка, то тя не може да възникне.Има 3 стратегии, които той предлага и които нарушават правило 2, 3 и 4.</w:t>
      </w:r>
    </w:p>
    <w:p>
      <w:pPr>
        <w:pStyle w:val="NormalWeb"/>
        <w:spacing w:before="28" w:after="0"/>
        <w:rPr>
          <w:rFonts w:ascii="Arial Narrow" w:hAnsi="Arial Narrow"/>
          <w:sz w:val="22"/>
          <w:szCs w:val="22"/>
          <w:lang w:val="bg-BG"/>
        </w:rPr>
      </w:pPr>
      <w:r>
        <w:rPr>
          <w:rFonts w:ascii="Arial Narrow" w:hAnsi="Arial Narrow"/>
          <w:sz w:val="22"/>
          <w:szCs w:val="22"/>
          <w:lang w:val="bg-BG"/>
        </w:rPr>
        <w:t>За да се наруши ВТОРО условие: Всеки процес трябва да заяви всички необходими ресурси наведнъж, като при това не може да се изпълнява докато те не му бъдат предоставени. Алтернативно, процесът може да заявява ресурси само тогава, когато няма никакви ресурси.</w:t>
      </w:r>
    </w:p>
    <w:p>
      <w:pPr>
        <w:pStyle w:val="NormalWeb"/>
        <w:spacing w:before="28" w:after="0"/>
        <w:rPr>
          <w:rFonts w:ascii="Arial Narrow" w:hAnsi="Arial Narrow"/>
          <w:sz w:val="22"/>
          <w:szCs w:val="22"/>
          <w:lang w:val="bg-BG"/>
        </w:rPr>
      </w:pPr>
      <w:r>
        <w:rPr>
          <w:rFonts w:ascii="Arial Narrow" w:hAnsi="Arial Narrow"/>
          <w:sz w:val="22"/>
          <w:szCs w:val="22"/>
          <w:lang w:val="bg-BG"/>
        </w:rPr>
        <w:t xml:space="preserve">НЕДОСТАТЪЦИ : 1. Снижава се ефективността на използване на ресурсите, тъй като много от тях могат да бъдат разпределени, но неизползвани дълго време. </w:t>
      </w:r>
    </w:p>
    <w:p>
      <w:pPr>
        <w:pStyle w:val="NormalWeb"/>
        <w:spacing w:before="28" w:after="0"/>
        <w:rPr>
          <w:rFonts w:ascii="Arial Narrow" w:hAnsi="Arial Narrow"/>
          <w:sz w:val="22"/>
          <w:szCs w:val="22"/>
          <w:lang w:val="bg-BG"/>
        </w:rPr>
      </w:pPr>
      <w:r>
        <w:rPr>
          <w:rFonts w:ascii="Arial Narrow" w:hAnsi="Arial Narrow"/>
          <w:sz w:val="22"/>
          <w:szCs w:val="22"/>
          <w:lang w:val="bg-BG"/>
        </w:rPr>
        <w:t>2. Възможно е безкрайно отлагане.</w:t>
      </w:r>
    </w:p>
    <w:p>
      <w:pPr>
        <w:pStyle w:val="NormalWeb"/>
        <w:spacing w:before="28" w:after="0"/>
        <w:rPr>
          <w:rFonts w:ascii="Arial Narrow" w:hAnsi="Arial Narrow"/>
          <w:sz w:val="22"/>
          <w:szCs w:val="22"/>
          <w:lang w:val="bg-BG"/>
        </w:rPr>
      </w:pPr>
      <w:r>
        <w:rPr>
          <w:rFonts w:ascii="Arial Narrow" w:hAnsi="Arial Narrow"/>
          <w:sz w:val="22"/>
          <w:szCs w:val="22"/>
          <w:lang w:val="bg-BG"/>
        </w:rPr>
        <w:t>ТРЕТО условие – Процес, притежаващ някакви ресурси и получил отказ на заявката за разпределение на допълнителни ресурси, е длъжен да освободи своите ресурси и при нобходимост да ги заяви заедно с допълнителните.</w:t>
      </w:r>
    </w:p>
    <w:p>
      <w:pPr>
        <w:pStyle w:val="NormalWeb"/>
        <w:spacing w:before="28" w:after="0"/>
        <w:rPr>
          <w:rFonts w:ascii="Arial Narrow" w:hAnsi="Arial Narrow"/>
          <w:sz w:val="22"/>
          <w:szCs w:val="22"/>
          <w:lang w:val="bg-BG"/>
        </w:rPr>
      </w:pPr>
      <w:r>
        <w:rPr>
          <w:rFonts w:ascii="Arial Narrow" w:hAnsi="Arial Narrow"/>
          <w:sz w:val="22"/>
          <w:szCs w:val="22"/>
          <w:lang w:val="bg-BG"/>
        </w:rPr>
        <w:t>НЕДОСТАТЪЦИ : Възможно е с освобождаването на ресурси да се загуби извършената работа до момента. Може да се появи безкрайно отлагане.</w:t>
      </w:r>
    </w:p>
    <w:p>
      <w:pPr>
        <w:pStyle w:val="NormalWeb"/>
        <w:spacing w:before="28" w:after="0"/>
        <w:rPr>
          <w:rFonts w:ascii="Arial Narrow" w:hAnsi="Arial Narrow"/>
          <w:sz w:val="22"/>
          <w:szCs w:val="22"/>
          <w:lang w:val="bg-BG"/>
        </w:rPr>
      </w:pPr>
      <w:r>
        <w:rPr>
          <w:rFonts w:ascii="Arial Narrow" w:hAnsi="Arial Narrow"/>
          <w:sz w:val="22"/>
          <w:szCs w:val="22"/>
          <w:lang w:val="bg-BG"/>
        </w:rPr>
        <w:t>МОДИФИЦИРАН ВАРИАНТ : Като процес заяви доп. Ресурси и те не са налице се проверява дали не се държат от друг процес, чакащ за ресурси. Ако да, то те се отнемат от чакащия процес и се дават на заявяващия процес.</w:t>
      </w:r>
    </w:p>
    <w:p>
      <w:pPr>
        <w:pStyle w:val="NormalWeb"/>
        <w:spacing w:before="28" w:after="0"/>
        <w:rPr>
          <w:rFonts w:ascii="Arial Narrow" w:hAnsi="Arial Narrow"/>
          <w:sz w:val="22"/>
          <w:szCs w:val="22"/>
          <w:lang w:val="bg-BG"/>
        </w:rPr>
      </w:pPr>
      <w:r>
        <w:rPr>
          <w:rFonts w:ascii="Arial Narrow" w:hAnsi="Arial Narrow"/>
          <w:sz w:val="22"/>
          <w:szCs w:val="22"/>
          <w:lang w:val="bg-BG"/>
        </w:rPr>
        <w:t>ЧЕТВЪРТО условие – Линейно се подреждат всички типове ресурси, като им се преписват уникални номера. Процесите са длъжни да заявяват ресурси в реда на нарастване на номерата (йерархия) . НЕДОСТАТЪЦИ : Загуба на ефективност, ако на процесите са необходими ресурси в друг ред.</w:t>
      </w:r>
    </w:p>
    <w:p>
      <w:pPr>
        <w:pStyle w:val="NormalWeb"/>
        <w:spacing w:before="28" w:after="0"/>
        <w:rPr>
          <w:rFonts w:ascii="Arial Narrow" w:hAnsi="Arial Narrow"/>
          <w:sz w:val="22"/>
          <w:szCs w:val="22"/>
        </w:rPr>
      </w:pPr>
    </w:p>
    <w:p>
      <w:pPr>
        <w:pStyle w:val="NormalWeb"/>
        <w:spacing w:before="28" w:after="0"/>
        <w:jc w:val="center"/>
        <w:rPr>
          <w:rFonts w:ascii="Arial Narrow" w:hAnsi="Arial Narrow"/>
          <w:sz w:val="22"/>
          <w:szCs w:val="22"/>
          <w:lang w:val="bg-BG"/>
        </w:rPr>
      </w:pPr>
      <w:r>
        <w:rPr>
          <w:rFonts w:ascii="Arial Narrow" w:hAnsi="Arial Narrow"/>
          <w:sz w:val="22"/>
          <w:szCs w:val="22"/>
          <w:lang w:val="bg-BG"/>
        </w:rPr>
        <w:t>2.Стратегии на избягване :</w:t>
      </w:r>
    </w:p>
    <w:p>
      <w:pPr>
        <w:pStyle w:val="NormalWeb"/>
        <w:spacing w:before="28" w:after="0"/>
        <w:rPr>
          <w:rFonts w:ascii="Arial Narrow" w:hAnsi="Arial Narrow"/>
          <w:sz w:val="22"/>
          <w:szCs w:val="22"/>
          <w:lang w:val="bg-BG"/>
        </w:rPr>
      </w:pPr>
      <w:r>
        <w:rPr>
          <w:rFonts w:ascii="Arial Narrow" w:hAnsi="Arial Narrow"/>
          <w:sz w:val="22"/>
          <w:szCs w:val="22"/>
          <w:lang w:val="bg-BG"/>
        </w:rPr>
        <w:t>Достатъчно е да се разпределят ресурсите, придържайки се към определени правила</w:t>
      </w:r>
    </w:p>
    <w:p>
      <w:pPr>
        <w:pStyle w:val="NormalWeb"/>
        <w:spacing w:before="28" w:after="0"/>
        <w:ind w:left="1134" w:right="0" w:firstLine="0"/>
        <w:jc w:val="center"/>
        <w:rPr>
          <w:rFonts w:ascii="Arial Narrow" w:hAnsi="Arial Narrow"/>
          <w:sz w:val="22"/>
          <w:szCs w:val="22"/>
          <w:lang w:val="bg-BG"/>
        </w:rPr>
      </w:pPr>
      <w:r>
        <w:rPr>
          <w:rFonts w:ascii="Arial Narrow" w:hAnsi="Arial Narrow"/>
          <w:sz w:val="22"/>
          <w:szCs w:val="22"/>
          <w:lang w:val="bg-BG"/>
        </w:rPr>
        <w:t>2.1.Отхвърляне на старта на процес</w:t>
      </w:r>
    </w:p>
    <w:p>
      <w:pPr>
        <w:pStyle w:val="NormalWeb"/>
        <w:spacing w:before="28" w:after="0"/>
        <w:rPr>
          <w:rFonts w:ascii="Arial Narrow" w:hAnsi="Arial Narrow"/>
          <w:sz w:val="22"/>
          <w:szCs w:val="22"/>
          <w:lang w:val="bg-BG"/>
        </w:rPr>
      </w:pPr>
      <w:r>
        <w:rPr>
          <w:rFonts w:ascii="Arial Narrow" w:hAnsi="Arial Narrow"/>
          <w:sz w:val="22"/>
          <w:szCs w:val="22"/>
          <w:lang w:val="bg-BG"/>
        </w:rPr>
        <w:t xml:space="preserve">При този подход процес не се стартира ако изискванията му водят до мъртва хватка. Нека система има </w:t>
      </w:r>
      <w:r>
        <w:rPr>
          <w:rFonts w:ascii="Arial Narrow" w:hAnsi="Arial Narrow"/>
          <w:sz w:val="22"/>
          <w:szCs w:val="22"/>
        </w:rPr>
        <w:t xml:space="preserve">n </w:t>
      </w:r>
      <w:r>
        <w:rPr>
          <w:rFonts w:ascii="Arial Narrow" w:hAnsi="Arial Narrow"/>
          <w:sz w:val="22"/>
          <w:szCs w:val="22"/>
          <w:lang w:val="bg-BG"/>
        </w:rPr>
        <w:t xml:space="preserve">процеса и </w:t>
      </w:r>
      <w:r>
        <w:rPr>
          <w:rFonts w:ascii="Arial Narrow" w:hAnsi="Arial Narrow"/>
          <w:sz w:val="22"/>
          <w:szCs w:val="22"/>
        </w:rPr>
        <w:t xml:space="preserve">m </w:t>
      </w:r>
      <w:r>
        <w:rPr>
          <w:rFonts w:ascii="Arial Narrow" w:hAnsi="Arial Narrow"/>
          <w:sz w:val="22"/>
          <w:szCs w:val="22"/>
          <w:lang w:val="bg-BG"/>
        </w:rPr>
        <w:t xml:space="preserve">типове на ресурси. Дефинирани са : </w:t>
      </w:r>
    </w:p>
    <w:p>
      <w:pPr>
        <w:pStyle w:val="NormalWeb"/>
        <w:spacing w:before="28" w:after="0"/>
        <w:ind w:left="1440" w:right="0" w:firstLine="0"/>
      </w:pPr>
      <w:r>
        <w:pict>
          <v:shape id="_x0000_i1026" type="#_x0000_t75" style="width:345.95pt;height:111.6pt" filled="t" fillcolor="white" stroked="f">
            <v:fill color2="black"/>
            <v:imagedata r:id="rId5" o:title=""/>
          </v:shape>
        </w:pict>
      </w:r>
    </w:p>
    <w:p>
      <w:pPr>
        <w:pStyle w:val="NormalWeb"/>
        <w:spacing w:before="28" w:after="0"/>
        <w:ind w:left="1440" w:right="0" w:firstLine="0"/>
        <w:rPr>
          <w:rFonts w:ascii="Arial Narrow" w:hAnsi="Arial Narrow"/>
          <w:sz w:val="22"/>
          <w:szCs w:val="22"/>
          <w:lang w:val="bg-BG"/>
        </w:rPr>
      </w:pPr>
      <w:r>
        <w:pict>
          <v:shape id="_x0000_i1027" type="#_x0000_t75" style="width:346.55pt;height:62.5pt" filled="t" fillcolor="white" stroked="f">
            <v:fill color2="black"/>
            <v:imagedata r:id="rId6" o:title=""/>
          </v:shape>
        </w:pict>
      </w:r>
      <w:r>
        <w:rPr>
          <w:rFonts w:ascii="Arial Narrow" w:hAnsi="Arial Narrow"/>
          <w:sz w:val="22"/>
          <w:szCs w:val="22"/>
          <w:lang w:val="bg-BG"/>
        </w:rPr>
        <w:t xml:space="preserve">Матрицата Заявки дава максималните нужди на вс. процес от от вс. тип на ресурс . Ред отговаря на процес (Тази инф. Трябва да е декларирана като процес предварително) .Разпределение дава текущото разпр. на ресурси от всеки тип за вс. процес. Да е спазено: </w:t>
      </w:r>
    </w:p>
    <w:p>
      <w:pPr>
        <w:spacing w:before="0" w:after="0"/>
        <w:ind w:left="720" w:right="0" w:firstLine="0"/>
        <w:rPr>
          <w:rFonts w:ascii="Arial Narrow" w:hAnsi="Arial Narrow"/>
        </w:rPr>
      </w:pPr>
      <w:r>
        <w:pict>
          <v:shape id="_x0000_i1028" type="#_x0000_t75" style="width:375.12pt;height:81.88pt" filled="t" fillcolor="white" stroked="f">
            <v:fill color2="black"/>
            <v:imagedata r:id="rId7" o:title=""/>
          </v:shape>
        </w:pict>
      </w:r>
      <w:r>
        <w:rPr>
          <w:rFonts w:ascii="Arial Narrow" w:hAnsi="Arial Narrow"/>
        </w:rPr>
        <w:t xml:space="preserve">От тук може да се дефинира политиката за избягване на мъртва хватка – нов процес не се стартира ако изискванията му за ресурси могат да доведат до мъртва хватка. Нов процес се стартира само ако </w:t>
      </w:r>
      <w:r>
        <w:pict>
          <v:shape id="_x0000_i1029" type="#_x0000_t75" style="width:238.01pt;height:44.54pt" filled="t" fillcolor="white" stroked="f">
            <v:fill color2="black"/>
            <v:imagedata r:id="rId8" o:title=""/>
          </v:shape>
        </w:pict>
      </w:r>
      <w:r>
        <w:rPr>
          <w:rFonts w:ascii="Arial Narrow" w:hAnsi="Arial Narrow"/>
        </w:rPr>
        <w:t>Процес може да се стартира само ако максималните претенции на вс. Процеси (+ новия) могат да бъдат удовлетворени.</w:t>
      </w:r>
    </w:p>
    <w:p>
      <w:pPr>
        <w:spacing w:before="0" w:after="0"/>
        <w:ind w:left="720" w:right="0" w:firstLine="0"/>
        <w:rPr>
          <w:rFonts w:ascii="Arial Narrow" w:hAnsi="Arial Narrow"/>
        </w:rPr>
      </w:pPr>
      <w:r>
        <w:rPr>
          <w:rFonts w:ascii="Arial Narrow" w:hAnsi="Arial Narrow"/>
        </w:rPr>
        <w:t>2.2 Отхвърляне на заявка за разпределение на ресурс</w:t>
      </w:r>
    </w:p>
    <w:p>
      <w:pPr>
        <w:spacing w:before="0" w:after="0"/>
        <w:rPr>
          <w:rFonts w:ascii="Arial Narrow" w:hAnsi="Arial Narrow"/>
        </w:rPr>
      </w:pPr>
      <w:r>
        <w:rPr>
          <w:rFonts w:ascii="Arial Narrow" w:hAnsi="Arial Narrow"/>
        </w:rPr>
        <w:t>Състояние на системата е текущото разпределение на ресурсите м/у процесите.Може да се каже че системата е в безопасно състояние ако съяествува поне 1 път за изпълнение на процесите ,който позволява да се обходи опасното състояние.Достатъчно е да се провери дали отделянето на ресурс не води до опасно състояние. За всяка заявка (ако е удовлетворена) трябва да се определи съществува ли сред общите заявки на вс. Процеси някаква последователност от заявки, която да доведе до опасно състояние. Ако да заявката се отклонява.  (МИЛИ ДРУГАРЧЕТА ПРЕКРАСНИ СЛЕДВА ПРИМЕР ЗА НЯКАКЪВ СИ БАНКЕР КОЙТО Е 3 СТРАНИЦИ НЯМА ДА ГО ПИША АКО НЯКОЙ ГО ИСКА НА СТРАНИЦА 135-6 Е )</w:t>
      </w:r>
    </w:p>
    <w:p>
      <w:pPr>
        <w:spacing w:before="0" w:after="0"/>
        <w:ind w:left="0" w:right="0" w:firstLine="720"/>
        <w:rPr>
          <w:rFonts w:ascii="Arial Narrow" w:hAnsi="Arial Narrow"/>
        </w:rPr>
      </w:pPr>
      <w:r>
        <w:rPr>
          <w:rFonts w:ascii="Arial Narrow" w:hAnsi="Arial Narrow"/>
        </w:rPr>
        <w:t>2.3.Друг алгоритъм за разпределение на ресурси</w:t>
      </w:r>
    </w:p>
    <w:p>
      <w:pPr>
        <w:spacing w:before="0" w:after="0"/>
        <w:rPr>
          <w:rFonts w:ascii="Arial Narrow" w:hAnsi="Arial Narrow"/>
        </w:rPr>
      </w:pPr>
      <w:r>
        <w:rPr>
          <w:rFonts w:ascii="Arial Narrow" w:hAnsi="Arial Narrow"/>
        </w:rPr>
        <w:t>Когато се разпределят ресурси, където всеки клас ресурси включва само един елемент,може да се състави по-ефективен алгоритъм,който използва вариант на графа за разпределение на ресурсите,като допълнително се въвежда претендиращо ядро. То индицира (а у :ДД) че процес може да заяви ресурс някога в бъдещето и повтаря посоката на заявяващото но се отбелязва с прекъсната линия.Когато процес заяви ресурс, той може да бъде разпределен само ако конверсията на заявяващото в присвояващо ребро не води до възникване на цикъл в графа.АКо цикъл бъде открит системата ще изпадне в опасно състояние.</w:t>
      </w:r>
    </w:p>
    <w:p>
      <w:pPr>
        <w:spacing w:before="0" w:after="0"/>
        <w:jc w:val="center"/>
        <w:rPr>
          <w:rFonts w:ascii="Arial Narrow" w:hAnsi="Arial Narrow"/>
        </w:rPr>
      </w:pPr>
      <w:r>
        <w:rPr>
          <w:rFonts w:ascii="Arial Narrow" w:hAnsi="Arial Narrow"/>
        </w:rPr>
        <w:t>3.Откриване на мъртви хватки (Стратегия на разпознаване)</w:t>
      </w:r>
    </w:p>
    <w:p>
      <w:pPr>
        <w:spacing w:before="0" w:after="0"/>
        <w:rPr>
          <w:rFonts w:ascii="Arial Narrow" w:hAnsi="Arial Narrow"/>
        </w:rPr>
      </w:pPr>
      <w:r>
        <w:rPr>
          <w:rFonts w:ascii="Arial Narrow" w:hAnsi="Arial Narrow"/>
        </w:rPr>
        <w:t>- Установяване на факта и определяне на процесите и ресурсите въвлечени в мъртва хватка. Важи за първите 3 условия. След това се определя дали има кръгово очаване. Загубите се състоят в задържане на процесите и понижаване на възможностите на системата.</w:t>
      </w:r>
    </w:p>
    <w:p>
      <w:pPr>
        <w:spacing w:before="0" w:after="0"/>
        <w:rPr>
          <w:rFonts w:ascii="Arial Narrow" w:hAnsi="Arial Narrow"/>
        </w:rPr>
      </w:pPr>
      <w:r>
        <w:rPr>
          <w:rFonts w:ascii="Arial Narrow" w:hAnsi="Arial Narrow"/>
        </w:rPr>
        <w:t>3.1. Редукция на графите</w:t>
      </w:r>
    </w:p>
    <w:p>
      <w:pPr>
        <w:spacing w:before="0" w:after="0"/>
        <w:rPr>
          <w:rFonts w:ascii="Arial Narrow" w:hAnsi="Arial Narrow"/>
        </w:rPr>
      </w:pPr>
      <w:r>
        <w:rPr>
          <w:rFonts w:ascii="Arial Narrow" w:hAnsi="Arial Narrow"/>
        </w:rPr>
        <w:t>Преобразуване на графа за разпределение на ресурсите във вида,който би имал ако процес завърши работата си и върне ресурсите на системата .Ако графът може да се редуцира за всички процеси значи мъртва хватка няма. В противен случай нередуцируемите процеси образуват групата процеси, въвлечени в мъртвата хватка.</w:t>
      </w:r>
    </w:p>
    <w:p>
      <w:pPr>
        <w:spacing w:before="0" w:after="0"/>
        <w:rPr>
          <w:rFonts w:ascii="Arial Narrow" w:hAnsi="Arial Narrow"/>
        </w:rPr>
      </w:pPr>
      <w:r>
        <w:rPr>
          <w:rFonts w:ascii="Arial Narrow" w:hAnsi="Arial Narrow"/>
        </w:rPr>
        <w:t>3.2.Единични ресурси</w:t>
      </w:r>
    </w:p>
    <w:p>
      <w:pPr>
        <w:spacing w:before="0" w:after="0"/>
        <w:rPr>
          <w:rFonts w:ascii="Arial Narrow" w:hAnsi="Arial Narrow"/>
        </w:rPr>
      </w:pPr>
      <w:r>
        <w:rPr>
          <w:rFonts w:ascii="Arial Narrow" w:hAnsi="Arial Narrow"/>
        </w:rPr>
        <w:t>Използва се вариант на графа за разпределение на ресурси наречен wait-for .Той се получава от началния граф чрез отстраняванена възлите на ресурсите и прекарване на съответните ребра.За да открие мъртва хватка системата трябва да поддържа такъв граф и периодично да стартира алгоритъма за търсене на цикъл онзачаващ че в системата има мъртва хватка</w:t>
      </w:r>
    </w:p>
    <w:p>
      <w:pPr>
        <w:spacing w:before="0" w:after="0"/>
        <w:rPr>
          <w:rFonts w:ascii="Arial Narrow" w:hAnsi="Arial Narrow"/>
        </w:rPr>
      </w:pPr>
      <w:r>
        <w:rPr>
          <w:rFonts w:ascii="Arial Narrow" w:hAnsi="Arial Narrow"/>
        </w:rPr>
        <w:t>3.3.Обобщен алгоритъм</w:t>
      </w:r>
    </w:p>
    <w:p>
      <w:pPr>
        <w:spacing w:before="0" w:after="0"/>
        <w:rPr>
          <w:rFonts w:ascii="Arial Narrow" w:hAnsi="Arial Narrow"/>
        </w:rPr>
      </w:pPr>
      <w:r>
        <w:rPr>
          <w:rFonts w:ascii="Arial Narrow" w:hAnsi="Arial Narrow"/>
        </w:rPr>
        <w:t>Използват се векторите Наличност и ресурси и  матрицата Разпределение.Допълнително е дефинирана n x m матрица Заявки като всеки нейн елемент q</w:t>
      </w:r>
      <w:r>
        <w:rPr>
          <w:rFonts w:ascii="Arial Narrow" w:hAnsi="Arial Narrow"/>
          <w:vertAlign w:val="subscript"/>
        </w:rPr>
        <w:t xml:space="preserve">ij </w:t>
      </w:r>
      <w:r>
        <w:rPr>
          <w:rFonts w:ascii="Arial Narrow" w:hAnsi="Arial Narrow"/>
        </w:rPr>
        <w:t>представлява кол. Ресурси от типа j заявени от процес I .Алгоритъма маркира процесите,които не са в мъртва хватка. Стъпки на алгоритъма:</w:t>
      </w:r>
    </w:p>
    <w:p>
      <w:pPr>
        <w:spacing w:before="0" w:after="0"/>
        <w:rPr>
          <w:rFonts w:ascii="Arial Narrow" w:hAnsi="Arial Narrow"/>
        </w:rPr>
      </w:pPr>
      <w:r>
        <w:rPr>
          <w:rFonts w:ascii="Arial Narrow" w:hAnsi="Arial Narrow"/>
        </w:rPr>
        <w:t xml:space="preserve"> </w:t>
      </w:r>
      <w:r>
        <w:rPr>
          <w:rFonts w:ascii="Arial Narrow" w:hAnsi="Arial Narrow"/>
        </w:rPr>
        <w:tab/>
        <w:t>3.3.1. за i=1,2…n маркира всеки процес, чийто ред в Разпределение има само нули с Край[i]:=true в противан случай процесът е немаркиран и Край[i]:=false</w:t>
      </w:r>
    </w:p>
    <w:p>
      <w:pPr>
        <w:spacing w:before="0" w:after="0"/>
        <w:rPr>
          <w:rFonts w:ascii="Arial Narrow" w:hAnsi="Arial Narrow"/>
        </w:rPr>
      </w:pPr>
      <w:r>
        <w:rPr>
          <w:rFonts w:ascii="Arial Narrow" w:hAnsi="Arial Narrow"/>
        </w:rPr>
        <w:tab/>
        <w:t>3.3.2. Инициализира вектор В със съдърж. Наличност</w:t>
      </w:r>
    </w:p>
    <w:p>
      <w:pPr>
        <w:spacing w:before="0" w:after="0"/>
        <w:rPr>
          <w:rFonts w:ascii="Arial Narrow" w:hAnsi="Arial Narrow"/>
        </w:rPr>
      </w:pPr>
      <w:r>
        <w:rPr>
          <w:rFonts w:ascii="Arial Narrow" w:hAnsi="Arial Narrow"/>
        </w:rPr>
        <w:tab/>
        <w:t>3.3.3. Намира индекс i,такъв че процес i е немаркиран и i-ият ред на Разпределение е п-малък или = на В. Ако няма такъв ред се преминава към 5</w:t>
      </w:r>
    </w:p>
    <w:p>
      <w:pPr>
        <w:spacing w:before="0" w:after="0"/>
        <w:rPr>
          <w:rFonts w:ascii="Arial Narrow" w:hAnsi="Arial Narrow"/>
        </w:rPr>
      </w:pPr>
      <w:r>
        <w:rPr>
          <w:rFonts w:ascii="Arial Narrow" w:hAnsi="Arial Narrow"/>
        </w:rPr>
        <w:tab/>
        <w:t xml:space="preserve">3.3.4. Ако има такъв ред i се маркира с Край[i]:=true и съответнипт ред на Разпределение се добавя към В.Преминава към 3 </w:t>
      </w:r>
    </w:p>
    <w:p>
      <w:pPr>
        <w:spacing w:before="0" w:after="0"/>
        <w:rPr>
          <w:rFonts w:ascii="Arial Narrow" w:hAnsi="Arial Narrow"/>
        </w:rPr>
      </w:pPr>
      <w:r>
        <w:rPr>
          <w:rFonts w:ascii="Arial Narrow" w:hAnsi="Arial Narrow"/>
        </w:rPr>
        <w:tab/>
        <w:t>3.3.5.Ако някои стойности на i (1&lt;=i&lt;=n) с Край[i]:=false системата е в мъртва хватка.Всеки немаркиран процес е блокиран.</w:t>
      </w:r>
    </w:p>
    <w:p>
      <w:pPr>
        <w:spacing w:before="0" w:after="0"/>
        <w:rPr>
          <w:rFonts w:ascii="Arial Narrow" w:hAnsi="Arial Narrow"/>
        </w:rPr>
      </w:pPr>
    </w:p>
    <w:p>
      <w:pPr>
        <w:spacing w:before="0" w:after="0"/>
        <w:rPr>
          <w:rFonts w:ascii="Arial Narrow" w:hAnsi="Arial Narrow"/>
        </w:rPr>
      </w:pPr>
      <w:r>
        <w:rPr>
          <w:rFonts w:ascii="Arial Narrow" w:hAnsi="Arial Narrow"/>
        </w:rPr>
        <w:t>Мъртва хватка има ако само след като се заварши процеса има немаркирани процеси.</w:t>
      </w:r>
    </w:p>
    <w:p>
      <w:pPr>
        <w:spacing w:before="0" w:after="0"/>
        <w:jc w:val="center"/>
        <w:rPr>
          <w:rFonts w:ascii="Arial Narrow" w:hAnsi="Arial Narrow"/>
        </w:rPr>
      </w:pPr>
      <w:r>
        <w:rPr>
          <w:rFonts w:ascii="Arial Narrow" w:hAnsi="Arial Narrow"/>
        </w:rPr>
        <w:t>Смесени стратегии</w:t>
      </w:r>
    </w:p>
    <w:p>
      <w:pPr>
        <w:pStyle w:val="ListParagraph"/>
        <w:numPr>
          <w:ilvl w:val="0"/>
          <w:numId w:val="3"/>
        </w:numPr>
        <w:spacing w:before="0" w:after="0"/>
        <w:jc w:val="both"/>
        <w:rPr>
          <w:rFonts w:ascii="Arial Narrow" w:hAnsi="Arial Narrow"/>
        </w:rPr>
      </w:pPr>
      <w:r>
        <w:rPr>
          <w:rFonts w:ascii="Arial Narrow" w:hAnsi="Arial Narrow"/>
        </w:rPr>
        <w:t>Ресурсите се групират в отделни класове</w:t>
      </w:r>
    </w:p>
    <w:p>
      <w:pPr>
        <w:pStyle w:val="ListParagraph"/>
        <w:numPr>
          <w:ilvl w:val="0"/>
          <w:numId w:val="3"/>
        </w:numPr>
        <w:spacing w:before="0" w:after="0"/>
        <w:jc w:val="both"/>
        <w:rPr>
          <w:rFonts w:ascii="Arial Narrow" w:hAnsi="Arial Narrow"/>
        </w:rPr>
      </w:pPr>
      <w:r>
        <w:rPr>
          <w:rFonts w:ascii="Arial Narrow" w:hAnsi="Arial Narrow"/>
        </w:rPr>
        <w:t>Те (кл.) се подреждат линейно</w:t>
      </w:r>
    </w:p>
    <w:p>
      <w:pPr>
        <w:pStyle w:val="ListParagraph"/>
        <w:numPr>
          <w:ilvl w:val="0"/>
          <w:numId w:val="3"/>
        </w:numPr>
        <w:spacing w:before="0" w:after="0"/>
        <w:jc w:val="both"/>
        <w:rPr>
          <w:rFonts w:ascii="Arial Narrow" w:hAnsi="Arial Narrow"/>
        </w:rPr>
      </w:pPr>
      <w:r>
        <w:rPr>
          <w:rFonts w:ascii="Arial Narrow" w:hAnsi="Arial Narrow"/>
        </w:rPr>
        <w:t>Във всеки клас се използва алгоритъм най-подходящ за класа</w:t>
      </w:r>
    </w:p>
    <w:p>
      <w:pPr>
        <w:pStyle w:val="ListParagraph"/>
        <w:spacing w:before="0" w:after="0"/>
        <w:jc w:val="both"/>
        <w:rPr>
          <w:rFonts w:ascii="Arial Narrow" w:hAnsi="Arial Narrow"/>
        </w:rPr>
      </w:pPr>
      <w:r>
        <w:rPr>
          <w:rFonts w:ascii="Arial Narrow" w:hAnsi="Arial Narrow"/>
        </w:rPr>
        <w:t>Като пример за илюстриране се разгл. Системата с ресурсите :</w:t>
      </w:r>
    </w:p>
    <w:p>
      <w:pPr>
        <w:pStyle w:val="ListParagraph"/>
        <w:numPr>
          <w:ilvl w:val="0"/>
          <w:numId w:val="3"/>
        </w:numPr>
        <w:spacing w:before="0" w:after="0"/>
        <w:jc w:val="both"/>
        <w:rPr>
          <w:rFonts w:ascii="Arial Narrow" w:hAnsi="Arial Narrow"/>
        </w:rPr>
      </w:pPr>
      <w:r>
        <w:rPr>
          <w:rFonts w:ascii="Arial Narrow" w:hAnsi="Arial Narrow"/>
        </w:rPr>
        <w:t>Пространство за размяна – предварително разпределение</w:t>
      </w:r>
    </w:p>
    <w:p>
      <w:pPr>
        <w:pStyle w:val="ListParagraph"/>
        <w:numPr>
          <w:ilvl w:val="0"/>
          <w:numId w:val="3"/>
        </w:numPr>
        <w:spacing w:before="0" w:after="0"/>
        <w:jc w:val="both"/>
        <w:rPr>
          <w:rFonts w:ascii="Arial Narrow" w:hAnsi="Arial Narrow"/>
        </w:rPr>
      </w:pPr>
      <w:r>
        <w:rPr>
          <w:rFonts w:ascii="Arial Narrow" w:hAnsi="Arial Narrow"/>
        </w:rPr>
        <w:t>Ресурси на процес – избягване може да се наложи</w:t>
      </w:r>
    </w:p>
    <w:p>
      <w:pPr>
        <w:pStyle w:val="ListParagraph"/>
        <w:numPr>
          <w:ilvl w:val="0"/>
          <w:numId w:val="3"/>
        </w:numPr>
        <w:spacing w:before="0" w:after="0"/>
        <w:jc w:val="both"/>
        <w:rPr>
          <w:rFonts w:ascii="Arial Narrow" w:hAnsi="Arial Narrow"/>
        </w:rPr>
      </w:pPr>
      <w:r>
        <w:rPr>
          <w:rFonts w:ascii="Arial Narrow" w:hAnsi="Arial Narrow"/>
        </w:rPr>
        <w:t>Основна памет – предпазване чрез изместване (на процес)</w:t>
      </w:r>
    </w:p>
    <w:p>
      <w:pPr>
        <w:pStyle w:val="ListParagraph"/>
        <w:numPr>
          <w:ilvl w:val="0"/>
          <w:numId w:val="3"/>
        </w:numPr>
        <w:spacing w:before="0" w:after="0"/>
        <w:jc w:val="both"/>
        <w:rPr>
          <w:rFonts w:ascii="Arial Narrow" w:hAnsi="Arial Narrow"/>
        </w:rPr>
      </w:pPr>
      <w:r>
        <w:rPr>
          <w:rFonts w:ascii="Arial Narrow" w:hAnsi="Arial Narrow"/>
        </w:rPr>
        <w:t>Вътрешни ресурси – Предп. Чрез подреждане на ресурсите</w:t>
      </w:r>
    </w:p>
    <w:p>
      <w:pPr>
        <w:widowControl/>
        <w:spacing w:before="0" w:after="0" w:line="276" w:lineRule="auto"/>
        <w:rPr>
          <w:rFonts w:ascii="Arial Narrow" w:hAnsi="Arial Narrow"/>
          <w:u w:val="single"/>
        </w:rPr>
      </w:pPr>
    </w:p>
    <w:p>
      <w:pPr>
        <w:pStyle w:val="ListParagraph"/>
        <w:widowControl/>
        <w:spacing w:before="0" w:after="0" w:line="276" w:lineRule="auto"/>
        <w:rPr>
          <w:rFonts w:ascii="Arial Narrow" w:hAnsi="Arial Narrow"/>
          <w:u w:val="single"/>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Структура на ОС. Основни групи от функции.</w:t>
      </w:r>
      <w:r>
        <w:rPr>
          <w:rFonts w:ascii="Arial Narrow" w:hAnsi="Arial Narrow"/>
          <w:u w:val="single"/>
          <w:lang w:val="en-US"/>
        </w:rPr>
        <w:t xml:space="preserve"> </w:t>
      </w:r>
      <w:r>
        <w:rPr>
          <w:rFonts w:ascii="Arial Narrow" w:hAnsi="Arial Narrow"/>
          <w:u w:val="single"/>
        </w:rPr>
        <w:t>Ядро. Примитиви.</w:t>
      </w:r>
    </w:p>
    <w:p>
      <w:pPr>
        <w:widowControl/>
        <w:spacing w:before="0" w:after="0" w:line="276" w:lineRule="auto"/>
        <w:rPr>
          <w:rFonts w:ascii="Arial Narrow" w:hAnsi="Arial Narrow"/>
          <w:u w:val="single"/>
        </w:rPr>
      </w:pPr>
    </w:p>
    <w:p>
      <w:pPr>
        <w:spacing w:before="0" w:after="0"/>
        <w:jc w:val="both"/>
        <w:rPr>
          <w:rFonts w:ascii="Arial Narrow" w:hAnsi="Arial Narrow"/>
        </w:rPr>
      </w:pPr>
      <w:r>
        <w:rPr>
          <w:rFonts w:ascii="Arial Narrow" w:hAnsi="Arial Narrow"/>
        </w:rPr>
        <w:t>1 и 2 . Работата на ОС се характеризира така – Нови процеси,които променят състоянието си и се унищожават.Нови и преразпределени ресурси.</w:t>
      </w:r>
    </w:p>
    <w:p>
      <w:pPr>
        <w:spacing w:before="0" w:after="0"/>
        <w:jc w:val="both"/>
        <w:rPr>
          <w:rFonts w:ascii="Arial Narrow" w:hAnsi="Arial Narrow"/>
        </w:rPr>
      </w:pPr>
      <w:r>
        <w:rPr>
          <w:rFonts w:ascii="Arial Narrow" w:hAnsi="Arial Narrow"/>
        </w:rPr>
        <w:t>Функциите на ОС са няколко.</w:t>
      </w:r>
    </w:p>
    <w:p>
      <w:pPr>
        <w:spacing w:before="0" w:after="0"/>
        <w:jc w:val="both"/>
        <w:rPr>
          <w:rFonts w:ascii="Arial Narrow" w:hAnsi="Arial Narrow"/>
        </w:rPr>
      </w:pPr>
      <w:r>
        <w:rPr>
          <w:rFonts w:ascii="Arial Narrow" w:hAnsi="Arial Narrow"/>
        </w:rPr>
        <w:t xml:space="preserve">ОС. – основната задача е </w:t>
      </w:r>
      <w:r>
        <w:rPr>
          <w:rFonts w:ascii="Arial Narrow" w:hAnsi="Arial Narrow"/>
          <w:i/>
        </w:rPr>
        <w:t>управлението на процесите</w:t>
      </w:r>
      <w:r>
        <w:rPr>
          <w:rFonts w:ascii="Arial Narrow" w:hAnsi="Arial Narrow"/>
        </w:rPr>
        <w:t xml:space="preserve">. Системата за управление на ресурсите се грижи за другите ресурси. </w:t>
      </w:r>
      <w:r>
        <w:rPr>
          <w:rFonts w:ascii="Arial Narrow" w:hAnsi="Arial Narrow"/>
          <w:i/>
        </w:rPr>
        <w:t>Трета група е свързана</w:t>
      </w:r>
      <w:r>
        <w:rPr>
          <w:rFonts w:ascii="Arial Narrow" w:hAnsi="Arial Narrow"/>
        </w:rPr>
        <w:t xml:space="preserve"> с управлението на входа/изхода и файловете от данни</w:t>
      </w:r>
    </w:p>
    <w:p>
      <w:pPr>
        <w:spacing w:before="0" w:after="0"/>
        <w:jc w:val="both"/>
        <w:rPr>
          <w:rFonts w:ascii="Arial Narrow" w:hAnsi="Arial Narrow"/>
        </w:rPr>
      </w:pPr>
      <w:r>
        <w:rPr>
          <w:rFonts w:ascii="Arial Narrow" w:hAnsi="Arial Narrow"/>
        </w:rPr>
        <w:t>Обръщенията към функциите могат да бъдат явни(пр. чрез програмно прекъсване)</w:t>
      </w:r>
    </w:p>
    <w:p>
      <w:pPr>
        <w:spacing w:before="0" w:after="0"/>
        <w:jc w:val="both"/>
        <w:rPr>
          <w:rFonts w:ascii="Arial Narrow" w:hAnsi="Arial Narrow"/>
        </w:rPr>
      </w:pPr>
      <w:r>
        <w:rPr>
          <w:rFonts w:ascii="Arial Narrow" w:hAnsi="Arial Narrow"/>
        </w:rPr>
        <w:t>3.Ядро.</w:t>
      </w:r>
    </w:p>
    <w:p>
      <w:pPr>
        <w:spacing w:before="0" w:after="0"/>
        <w:jc w:val="both"/>
        <w:rPr>
          <w:rFonts w:ascii="Arial Narrow" w:hAnsi="Arial Narrow"/>
        </w:rPr>
      </w:pPr>
      <w:r>
        <w:rPr>
          <w:rFonts w:ascii="Arial Narrow" w:hAnsi="Arial Narrow"/>
        </w:rPr>
        <w:t>Елементите на ОС са транзитни (временно се преместват в паметта където могат да се пазят) и резидентни (в оперативната памет,нарича се ядро)</w:t>
      </w:r>
    </w:p>
    <w:p>
      <w:pPr>
        <w:spacing w:before="0" w:after="0"/>
        <w:jc w:val="both"/>
        <w:rPr>
          <w:rFonts w:ascii="Arial Narrow" w:hAnsi="Arial Narrow"/>
        </w:rPr>
      </w:pPr>
      <w:r>
        <w:rPr>
          <w:rFonts w:ascii="Arial Narrow" w:hAnsi="Arial Narrow"/>
        </w:rPr>
        <w:t>Ядрото се нарича базовия функционален набора,въз основа на който се строи останалата част на ОС  и се осигурява работа на вс. Програми . Функциите и структурата на ядрото зависят от конкретната ОС .Традиционен подход  ереализация на функциите чрез примитиви.</w:t>
      </w:r>
    </w:p>
    <w:p>
      <w:pPr>
        <w:spacing w:before="0" w:after="0"/>
        <w:jc w:val="both"/>
        <w:rPr>
          <w:rFonts w:ascii="Arial Narrow" w:hAnsi="Arial Narrow"/>
        </w:rPr>
      </w:pPr>
      <w:r>
        <w:rPr>
          <w:rFonts w:ascii="Arial Narrow" w:hAnsi="Arial Narrow"/>
        </w:rPr>
        <w:t>4.Примитиви.</w:t>
      </w:r>
    </w:p>
    <w:p>
      <w:pPr>
        <w:spacing w:before="0" w:after="0"/>
        <w:jc w:val="both"/>
        <w:rPr>
          <w:rFonts w:ascii="Arial Narrow" w:hAnsi="Arial Narrow"/>
        </w:rPr>
      </w:pPr>
      <w:r>
        <w:rPr>
          <w:rFonts w:ascii="Arial Narrow" w:hAnsi="Arial Narrow"/>
        </w:rPr>
        <w:t>Примитивите се извикват от процесите под форма на извикване на подпрограма.Изискващата и изисканата програми се изпълняват строго последователно. Изпълнение на примитивите е като изп. На сложни команди в рамките на процеса.Не изискват блок на управление и запис в опашката на готовите процеси.</w:t>
      </w:r>
    </w:p>
    <w:p>
      <w:pPr>
        <w:spacing w:before="0" w:after="0"/>
        <w:jc w:val="both"/>
        <w:rPr>
          <w:rFonts w:ascii="Arial Narrow" w:hAnsi="Arial Narrow"/>
        </w:rPr>
      </w:pPr>
      <w:r>
        <w:rPr>
          <w:rFonts w:ascii="Arial Narrow" w:hAnsi="Arial Narrow"/>
        </w:rPr>
        <w:t>Използването на спец. Команди SVC е по-разпространен начин за извикване на примитиви.</w:t>
      </w:r>
    </w:p>
    <w:p>
      <w:pPr>
        <w:widowControl/>
        <w:spacing w:before="0" w:after="0" w:line="276" w:lineRule="auto"/>
        <w:rPr>
          <w:rFonts w:ascii="Arial Narrow" w:hAnsi="Arial Narrow"/>
          <w:u w:val="single"/>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Структурна организация на ОС. Реализация и генерация на системата.</w:t>
      </w:r>
    </w:p>
    <w:p>
      <w:pPr>
        <w:spacing w:before="0" w:after="0" w:line="100" w:lineRule="atLeast"/>
        <w:rPr>
          <w:rFonts w:ascii="Arial Narrow" w:hAnsi="Arial Narrow"/>
          <w:u w:val="single"/>
        </w:rPr>
      </w:pPr>
    </w:p>
    <w:p>
      <w:pPr>
        <w:spacing w:before="0" w:after="0" w:line="100" w:lineRule="atLeast"/>
        <w:rPr>
          <w:rFonts w:ascii="Arial Narrow" w:eastAsia="DejaVuSerif" w:hAnsi="Arial Narrow"/>
          <w:lang w:eastAsia="en-US"/>
        </w:rPr>
      </w:pPr>
      <w:bookmarkStart w:id="0" w:name="_GoBack"/>
      <w:bookmarkEnd w:id="0"/>
      <w:r>
        <w:rPr>
          <w:rFonts w:ascii="Arial Narrow" w:eastAsia="DejaVuSerif" w:hAnsi="Arial Narrow"/>
          <w:lang w:eastAsia="en-US"/>
        </w:rPr>
        <w:t>Структурна организация на ОС:</w:t>
      </w:r>
    </w:p>
    <w:p>
      <w:pPr>
        <w:spacing w:before="0" w:after="0" w:line="100" w:lineRule="atLeast"/>
        <w:ind w:left="360" w:right="0" w:firstLine="0"/>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u w:val="single"/>
          <w:lang w:eastAsia="en-US"/>
        </w:rPr>
        <w:t>І. Монолитни ОС</w:t>
      </w:r>
      <w:r>
        <w:rPr>
          <w:rFonts w:ascii="Arial Narrow" w:eastAsia="DejaVuSerif" w:hAnsi="Arial Narrow"/>
          <w:lang w:eastAsia="en-US"/>
        </w:rPr>
        <w:t xml:space="preserve"> - цялата ОС е написана като една програма. Трудно писане на програмата. Трудно може да се направи някаква защита.</w:t>
      </w:r>
    </w:p>
    <w:p>
      <w:pPr>
        <w:spacing w:before="0" w:after="0" w:line="100" w:lineRule="atLeast"/>
        <w:rPr>
          <w:rFonts w:ascii="Arial Narrow" w:eastAsia="DejaVuSerif" w:hAnsi="Arial Narrow"/>
          <w:lang w:eastAsia="en-US"/>
        </w:rPr>
      </w:pPr>
      <w:r>
        <w:rPr>
          <w:rFonts w:ascii="Arial Narrow" w:eastAsia="DejaVuSerif" w:hAnsi="Arial Narrow"/>
          <w:u w:val="single"/>
          <w:lang w:eastAsia="en-US"/>
        </w:rPr>
        <w:t>ІІ. С йерархичен подход</w:t>
      </w:r>
      <w:r>
        <w:rPr>
          <w:rFonts w:ascii="Arial Narrow" w:eastAsia="DejaVuSerif" w:hAnsi="Arial Narrow"/>
          <w:lang w:eastAsia="en-US"/>
        </w:rPr>
        <w:t xml:space="preserve"> - функциите на ОС са разделени на нива и много лесно може да се направи защита. Основните принципи за подобна организация на ОС са формулирани при описанието на системата THE. На нулевото ниво имаме ядро - управление на процесите и синхронизация.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Ниво 1: имаме управление на ОП и виртуална памет от страничен супервайзор. </w:t>
        <w:br/>
        <w:t xml:space="preserve">Ниво 2 - връзки с оператор: диалог с оператора и управление на конзолата. </w:t>
        <w:br/>
        <w:t xml:space="preserve">Ниво 3 - управление на устройствата. </w:t>
        <w:br/>
        <w:t xml:space="preserve">Ниво 4 - управление на заданията: приложни процеси и интерпретатор на езика за управление. С представянето на ОС във вид на йерархична структура са свързанидве идеи. Първата е, че на програмите, отнасящи се към по-високите нива, трябва да бъде предоставена възможност да ползват услугите на програмите, отнасящи се само към по-ниските нива.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Другата е,че при прехода към по-ниските нива, съответстващите им функции трябва да се изпълняват все по-бързо. </w:t>
      </w:r>
    </w:p>
    <w:p>
      <w:pPr>
        <w:spacing w:before="0" w:after="0" w:line="100" w:lineRule="atLeast"/>
        <w:rPr>
          <w:rFonts w:ascii="Arial Narrow" w:eastAsia="DejaVuSerif" w:hAnsi="Arial Narrow"/>
          <w:lang w:eastAsia="en-US"/>
        </w:rPr>
      </w:pPr>
      <w:r>
        <w:rPr>
          <w:rFonts w:ascii="Arial Narrow" w:eastAsia="DejaVuSerif" w:hAnsi="Arial Narrow"/>
          <w:u w:val="single"/>
          <w:lang w:eastAsia="en-US"/>
        </w:rPr>
        <w:t>ІІІ. Виртуални машини:</w:t>
        <w:br/>
      </w:r>
      <w:r>
        <w:rPr>
          <w:rFonts w:ascii="Arial Narrow" w:eastAsia="DejaVuSerif" w:hAnsi="Arial Narrow"/>
          <w:lang w:eastAsia="en-US"/>
        </w:rPr>
        <w:t xml:space="preserve"> Тя дублира реалната, тоест едновременна работа на ОС на една реална машина.</w:t>
      </w:r>
    </w:p>
    <w:p>
      <w:pPr>
        <w:spacing w:before="0" w:after="0" w:line="100" w:lineRule="atLeast"/>
        <w:rPr>
          <w:rFonts w:ascii="Arial Narrow" w:eastAsia="DejaVuSerif" w:hAnsi="Arial Narrow"/>
          <w:u w:val="single"/>
          <w:lang w:eastAsia="en-US"/>
        </w:rPr>
      </w:pPr>
      <w:r>
        <w:rPr>
          <w:rFonts w:ascii="Arial Narrow" w:eastAsia="DejaVuSerif" w:hAnsi="Arial Narrow"/>
          <w:u w:val="single"/>
          <w:lang w:eastAsia="en-US"/>
        </w:rPr>
        <w:t>ІV. Машини със системно ядро:</w:t>
      </w:r>
    </w:p>
    <w:p>
      <w:pPr>
        <w:spacing w:before="0" w:after="0" w:line="100" w:lineRule="atLeast"/>
        <w:rPr>
          <w:rFonts w:ascii="Arial Narrow" w:eastAsia="DejaVuSerif" w:hAnsi="Arial Narrow"/>
          <w:lang w:eastAsia="en-US"/>
        </w:rPr>
      </w:pPr>
      <w:r>
        <w:rPr>
          <w:rFonts w:ascii="Arial Narrow" w:eastAsia="DejaVuSerif" w:hAnsi="Arial Narrow"/>
          <w:lang w:eastAsia="en-US"/>
        </w:rPr>
        <w:t>Минимален набор от основни процедури. Само ядрото работи в супервайзорски режим, а всички останали части се обръщат към неговите</w:t>
      </w:r>
    </w:p>
    <w:p>
      <w:pPr>
        <w:spacing w:before="0" w:after="0" w:line="100" w:lineRule="atLeast"/>
        <w:rPr>
          <w:rFonts w:ascii="Arial Narrow" w:eastAsia="DejaVuSerif" w:hAnsi="Arial Narrow"/>
          <w:lang w:eastAsia="en-US"/>
        </w:rPr>
      </w:pPr>
      <w:r>
        <w:rPr>
          <w:rFonts w:ascii="Arial Narrow" w:eastAsia="DejaVuSerif" w:hAnsi="Arial Narrow"/>
          <w:lang w:eastAsia="en-US"/>
        </w:rPr>
        <w:t>функции. Тези фунции се наричат интерфейс на системните изисквания.   Структура: след инициализация паметта съдържа ядрото и вътрешен процес, който е основната ОС. При заявка от терминалита вътрешния процес може да създава процеси, които също могат да образуват процеси. Структурата на известната система Unix също се базира на принципа на ядрото.</w:t>
      </w:r>
    </w:p>
    <w:p>
      <w:pPr>
        <w:spacing w:before="0" w:after="0" w:line="100" w:lineRule="atLeast"/>
        <w:rPr>
          <w:rFonts w:ascii="Arial Narrow" w:eastAsia="DejaVuSerif" w:hAnsi="Arial Narrow"/>
          <w:lang w:eastAsia="en-US"/>
        </w:rPr>
      </w:pPr>
      <w:r>
        <w:rPr>
          <w:rFonts w:ascii="Arial Narrow" w:eastAsia="DejaVuSerif" w:hAnsi="Arial Narrow"/>
          <w:u w:val="single"/>
          <w:lang w:eastAsia="en-US"/>
        </w:rPr>
        <w:t>V.Модел клиент-сървър</w:t>
      </w:r>
      <w:r>
        <w:rPr>
          <w:rFonts w:ascii="Arial Narrow" w:eastAsia="DejaVuSerif" w:hAnsi="Arial Narrow"/>
          <w:lang w:eastAsia="en-US"/>
        </w:rPr>
        <w:t>:</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ОС е разделена на части. Всяка изпълнява някаква нейна функция. В този модел ядрата асигурява само комуникацията между процесите. Обикновено голяма част от функциите на ОС се реализират като потребителските процеси. Когато му е необходимо обслужване от ОС, потребителски процес наречен процес-клиент изпраща заявка към процес-сървър на ОС, който изпълнява заявката и връща отговор.</w:t>
      </w:r>
    </w:p>
    <w:p>
      <w:pPr>
        <w:spacing w:before="0" w:after="0" w:line="100" w:lineRule="atLeast"/>
        <w:rPr>
          <w:rFonts w:ascii="Arial Narrow" w:eastAsia="DejaVuSerif" w:hAnsi="Arial Narrow"/>
          <w:lang w:eastAsia="en-US"/>
        </w:rPr>
      </w:pPr>
    </w:p>
    <w:p>
      <w:pPr>
        <w:spacing w:before="0" w:after="0" w:line="100" w:lineRule="atLeast"/>
        <w:rPr>
          <w:rFonts w:ascii="Arial Narrow" w:hAnsi="Arial Narrow"/>
          <w:u w:val="single"/>
        </w:rPr>
      </w:pPr>
    </w:p>
    <w:p>
      <w:pPr>
        <w:rPr>
          <w:rFonts w:ascii="Arial Narrow" w:hAnsi="Arial Narrow"/>
          <w:b/>
        </w:rPr>
      </w:pPr>
      <w:r>
        <w:rPr>
          <w:rFonts w:ascii="Arial Narrow" w:hAnsi="Arial Narrow"/>
          <w:b/>
          <w:lang w:val="en-US"/>
        </w:rPr>
        <w:t>Реализация</w:t>
      </w:r>
      <w:r>
        <w:rPr>
          <w:rFonts w:ascii="Arial Narrow" w:hAnsi="Arial Narrow"/>
          <w:b/>
        </w:rPr>
        <w:t xml:space="preserve"> на ОС</w:t>
      </w:r>
    </w:p>
    <w:p>
      <w:pPr>
        <w:rPr>
          <w:rFonts w:ascii="Arial Narrow" w:hAnsi="Arial Narrow"/>
        </w:rPr>
      </w:pPr>
      <w:r>
        <w:rPr>
          <w:rFonts w:ascii="Arial Narrow" w:hAnsi="Arial Narrow"/>
        </w:rPr>
        <w:t xml:space="preserve">Трудностите,свързани с използването на асемблерните езици за целите на системното програмиране карат конструкторите на ОС да проявят инетерес към езиците на по-високо ниво .(Вероятно първата ОС на не асемблерен език е МСР) </w:t>
      </w:r>
      <w:r>
        <w:rPr>
          <w:rFonts w:ascii="Arial Narrow" w:hAnsi="Arial Narrow"/>
          <w:lang w:val="en-US"/>
        </w:rPr>
        <w:t>.</w:t>
      </w:r>
      <w:r>
        <w:rPr>
          <w:rFonts w:ascii="Arial Narrow" w:hAnsi="Arial Narrow"/>
        </w:rPr>
        <w:t xml:space="preserve"> Предимствата от използването на такива езици от високо ниво е същото като при приложните програми – по=компактно и бързо програмиране,по-лесни за разбиране и настройка програми. Недостатък – скоростта и обема на паметта.Увеличаването на скоростта идва от добре подбраните данни и алгоритми.</w:t>
      </w:r>
    </w:p>
    <w:p>
      <w:pPr>
        <w:rPr>
          <w:rFonts w:ascii="Arial Narrow" w:hAnsi="Arial Narrow"/>
          <w:b/>
        </w:rPr>
      </w:pPr>
      <w:r>
        <w:rPr>
          <w:rFonts w:ascii="Arial Narrow" w:hAnsi="Arial Narrow"/>
          <w:b/>
        </w:rPr>
        <w:t xml:space="preserve">Генерация на ОС </w:t>
      </w:r>
    </w:p>
    <w:p>
      <w:pPr>
        <w:rPr>
          <w:rFonts w:ascii="Arial Narrow" w:hAnsi="Arial Narrow"/>
        </w:rPr>
      </w:pPr>
      <w:r>
        <w:rPr>
          <w:rFonts w:ascii="Arial Narrow" w:hAnsi="Arial Narrow"/>
        </w:rPr>
        <w:t xml:space="preserve">Предполага се,че ОС ще работят на машини, които могат да се разполагат на различни места с различна конфигурация на устройствата. Системата трябва да бъде конфигурирана или генерирана за всяко специфично място . Процесът е известен като </w:t>
      </w:r>
      <w:r>
        <w:rPr>
          <w:rFonts w:ascii="Arial Narrow" w:hAnsi="Arial Narrow"/>
          <w:b/>
        </w:rPr>
        <w:t>генерация на системата .</w:t>
      </w:r>
      <w:r>
        <w:rPr>
          <w:rFonts w:ascii="Arial Narrow" w:hAnsi="Arial Narrow"/>
        </w:rPr>
        <w:t xml:space="preserve">За генериране е необходима специална програма.(тя изисква от оператора – какъв </w:t>
      </w:r>
      <w:r>
        <w:rPr>
          <w:rFonts w:ascii="Arial Narrow" w:hAnsi="Arial Narrow"/>
          <w:lang w:val="en-US"/>
        </w:rPr>
        <w:t xml:space="preserve">CPU </w:t>
      </w:r>
      <w:r>
        <w:rPr>
          <w:rFonts w:ascii="Arial Narrow" w:hAnsi="Arial Narrow"/>
        </w:rPr>
        <w:t>е използван,обем памет,устройства на разположение,какви опции на ОС се желаят). Генерация на системата се свежда до създаване на таблици за описание на системата.</w:t>
      </w:r>
    </w:p>
    <w:p>
      <w:pPr>
        <w:pStyle w:val="ListParagraph"/>
        <w:widowControl/>
        <w:spacing w:before="0" w:after="0" w:line="276" w:lineRule="auto"/>
        <w:rPr>
          <w:rFonts w:ascii="Arial Narrow" w:hAnsi="Arial Narrow"/>
          <w:u w:val="single"/>
        </w:rPr>
      </w:pPr>
    </w:p>
    <w:p>
      <w:pPr>
        <w:pStyle w:val="ListParagraph"/>
        <w:widowControl/>
        <w:spacing w:before="0" w:after="0" w:line="276" w:lineRule="auto"/>
        <w:rPr>
          <w:rFonts w:ascii="Arial Narrow" w:hAnsi="Arial Narrow"/>
          <w:u w:val="single"/>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 xml:space="preserve"> </w:t>
      </w:r>
      <w:r>
        <w:rPr>
          <w:rFonts w:ascii="Arial Narrow" w:hAnsi="Arial Narrow"/>
          <w:u w:val="single"/>
        </w:rPr>
        <w:t>Защита на ОС. Домейни. Матрици за достъп.</w:t>
      </w:r>
    </w:p>
    <w:p>
      <w:pPr>
        <w:widowControl/>
        <w:spacing w:before="0" w:after="0" w:line="276" w:lineRule="auto"/>
        <w:rPr>
          <w:rFonts w:ascii="Arial Narrow" w:hAnsi="Arial Narrow"/>
          <w:u w:val="single"/>
        </w:rPr>
      </w:pPr>
    </w:p>
    <w:p>
      <w:pPr>
        <w:widowControl/>
        <w:spacing w:before="0" w:after="0" w:line="276" w:lineRule="auto"/>
        <w:rPr>
          <w:rFonts w:ascii="Arial Narrow" w:hAnsi="Arial Narrow"/>
        </w:rPr>
      </w:pPr>
      <w:r>
        <w:rPr>
          <w:rFonts w:ascii="Arial Narrow" w:hAnsi="Arial Narrow"/>
        </w:rPr>
        <w:t xml:space="preserve">Процесите в ОС трябва да бъдат защитени един от друг при тяхната работа с различните ресурси – апаратни (процесор, памет, устройства) и логически (програми, таблици, файлове). Всеки ресурс трябва да се изролзва само от процесите, получили съответните права от ОС. За това съществуват разнообразни механизми – напр. управлението на достъпа до файловете в </w:t>
      </w:r>
      <w:r>
        <w:rPr>
          <w:rFonts w:ascii="Arial Narrow" w:hAnsi="Arial Narrow"/>
          <w:lang w:val="en-US"/>
        </w:rPr>
        <w:t>UNIX</w:t>
      </w:r>
      <w:r>
        <w:rPr>
          <w:rFonts w:ascii="Arial Narrow" w:hAnsi="Arial Narrow"/>
        </w:rPr>
        <w:t xml:space="preserve"> позволява на потребителя да определя кой и как да има достъп до неговите файлове. Апаратурата и програмните средства за адресиране осигуряват изпълнение на процеса само в неговото адресно пространство – напр. при обръщане към сегмент или страница се проверява в таблицата на сегмените (страниците) за правилност на обръщане от страна на процеса. Входно/изходната система не разрешава на потребителя директно да управлява устройствата и така тя се предпазва от неефективност и възможност за достъп на един от потребителите към данни на друг. Използва се таймер за прекъсване на изпълнението на текущия процес.</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 xml:space="preserve">Ролята на защитата в компютърната система е да даде механизъм за налагане на политиките, управляващи използването на ресурсите. Тези политики могат да бъдат установени по различни пътища – някои са фиксирани при проектирането на системата, а други са формулирани от мениджмънта на системата. Достъпът до средствата за защита от страна на приложния програмист предоставя възможност да бъдат запазени срещу неправилно използване ресурсите, създавани от приложната подсистема. </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Защитата може да повиши надеждността чрез откриване на скрити грешки в интерфейсите между компонентите на подсистемите. Незащитен ресурс не може да противостои на използването (или неправилното използване) от неоторизиран или некомпетентен потребител.</w:t>
      </w:r>
    </w:p>
    <w:p>
      <w:pPr>
        <w:widowControl/>
        <w:spacing w:before="0" w:after="0" w:line="276" w:lineRule="auto"/>
        <w:rPr>
          <w:rFonts w:ascii="Arial Narrow" w:hAnsi="Arial Narrow"/>
        </w:rPr>
      </w:pPr>
    </w:p>
    <w:p>
      <w:pPr>
        <w:widowControl/>
        <w:spacing w:before="0" w:after="0" w:line="276" w:lineRule="auto"/>
        <w:rPr>
          <w:rFonts w:ascii="Arial Narrow" w:hAnsi="Arial Narrow"/>
          <w:b/>
        </w:rPr>
      </w:pPr>
      <w:r>
        <w:rPr>
          <w:rFonts w:ascii="Arial Narrow" w:hAnsi="Arial Narrow"/>
          <w:b/>
        </w:rPr>
        <w:t>Домени на защита</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Елементите на компютърната система, които трябва да се защитават, се наричат обекти. Обектите могат да бъдат както апаратни (като процесор, области на памет, устройства), така и програмни (като програми, файлове, справочници, семафори). Елемент, който желае да получи достъп до обекти, се нарича субект. Типичен субект е процесът или процедурата. Възможните операции зависят от обекта. Например процесорът може да бъде използван за изпълнение на програми, над файловете се извършват операциите четене, запис, отваряне, затваряне и др. Субект и обект могат да си разменят ролите – напр. два процеса могат да установят защита един от друг и тогава те действат или като обект, или като субект.</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Очевидно е, че трябва механизъм, който да разрешава достъпа на всеки субект само до обекти, за които е упълномощен да има достъп.</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 xml:space="preserve">За да могат да се обсъдят различните защитни механизми, въведено е понятието домен (област на защита). Всеки домен дефинира множество от обекти  итипове операции, които могат да се изпълнят над всеки обект. Възможността да се изпълни операция над обект е право на достъп. Така доменът може да се представи като съвкупност от подредени двойки (име на обект, множество от права). </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Доменът определя контекста на защитата, в който оперира дадена субект. Вместо да се свързват правата за достъп със субектите (процесите), сега те се свързват с домените. Всеки процес оперира в контекста на защитата, определен от някакъв домен (който специфицира обектите, до които има достъп процеса). Други процеси могат да се ползват със същите права, ако се изпълняват в същия домен. По време на изпълнението си процесът може да преминава от един домен в друг, променяйки статуса на защитата си – правилата за привключване зависят в голяма степен от системата. Разделянето на статуса на защита на домени позволява обръщане с права на достъп, независимо от субектите в системата и осигурява гъвкаво средство за съвместно използване на механизмите на защитата.</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Не е необходимо домените да бъдат отделни – те могат да споделят права за достъп.</w:t>
      </w:r>
    </w:p>
    <w:p>
      <w:pPr>
        <w:widowControl/>
        <w:spacing w:before="0" w:after="0" w:line="276" w:lineRule="auto"/>
        <w:rPr>
          <w:rFonts w:ascii="Arial Narrow" w:hAnsi="Arial Narrow"/>
        </w:rPr>
      </w:pPr>
    </w:p>
    <w:p>
      <w:pPr>
        <w:widowControl/>
        <w:spacing w:before="0" w:after="0" w:line="276" w:lineRule="auto"/>
        <w:rPr>
          <w:rFonts w:ascii="Arial Narrow" w:hAnsi="Arial Narrow"/>
          <w:b/>
        </w:rPr>
      </w:pPr>
      <w:r>
        <w:rPr>
          <w:rFonts w:ascii="Arial Narrow" w:hAnsi="Arial Narrow"/>
          <w:b/>
        </w:rPr>
        <w:t>Матрици за достъп</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 xml:space="preserve">Статусът на защитата на дадена система може да бъде описан с прост модел. Във всеки момент има множество от домени </w:t>
      </w:r>
      <w:r>
        <w:rPr>
          <w:rFonts w:ascii="Arial Narrow" w:hAnsi="Arial Narrow"/>
          <w:i/>
          <w:lang w:val="en-US"/>
        </w:rPr>
        <w:t>D={d</w:t>
      </w:r>
      <w:r>
        <w:rPr>
          <w:rFonts w:ascii="Arial Narrow" w:hAnsi="Arial Narrow"/>
          <w:i/>
          <w:vertAlign w:val="subscript"/>
          <w:lang w:val="en-US"/>
        </w:rPr>
        <w:t>1</w:t>
      </w:r>
      <w:r>
        <w:rPr>
          <w:rFonts w:ascii="Arial Narrow" w:hAnsi="Arial Narrow"/>
          <w:i/>
          <w:lang w:val="en-US"/>
        </w:rPr>
        <w:t>, d</w:t>
      </w:r>
      <w:r>
        <w:rPr>
          <w:rFonts w:ascii="Arial Narrow" w:hAnsi="Arial Narrow"/>
          <w:i/>
          <w:vertAlign w:val="subscript"/>
          <w:lang w:val="en-US"/>
        </w:rPr>
        <w:t>2</w:t>
      </w:r>
      <w:r>
        <w:rPr>
          <w:rFonts w:ascii="Arial Narrow" w:hAnsi="Arial Narrow"/>
          <w:i/>
          <w:lang w:val="en-US"/>
        </w:rPr>
        <w:t>,…, d</w:t>
      </w:r>
      <w:r>
        <w:rPr>
          <w:rFonts w:ascii="Arial Narrow" w:hAnsi="Arial Narrow"/>
          <w:i/>
          <w:vertAlign w:val="subscript"/>
          <w:lang w:val="en-US"/>
        </w:rPr>
        <w:t>n</w:t>
      </w:r>
      <w:r>
        <w:rPr>
          <w:rFonts w:ascii="Arial Narrow" w:hAnsi="Arial Narrow"/>
          <w:i/>
          <w:lang w:val="en-US"/>
        </w:rPr>
        <w:t>}</w:t>
      </w:r>
      <w:r>
        <w:rPr>
          <w:rFonts w:ascii="Arial Narrow" w:hAnsi="Arial Narrow"/>
          <w:lang w:val="en-US"/>
        </w:rPr>
        <w:t xml:space="preserve"> </w:t>
      </w:r>
      <w:r>
        <w:rPr>
          <w:rFonts w:ascii="Arial Narrow" w:hAnsi="Arial Narrow"/>
        </w:rPr>
        <w:t>и множество от обекти</w:t>
      </w:r>
      <w:r>
        <w:rPr>
          <w:rFonts w:ascii="Arial Narrow" w:hAnsi="Arial Narrow"/>
          <w:lang w:val="en-US"/>
        </w:rPr>
        <w:t xml:space="preserve"> </w:t>
      </w:r>
      <w:r>
        <w:rPr>
          <w:rFonts w:ascii="Arial Narrow" w:hAnsi="Arial Narrow"/>
          <w:i/>
          <w:lang w:val="en-US"/>
        </w:rPr>
        <w:t>O={o</w:t>
      </w:r>
      <w:r>
        <w:rPr>
          <w:rFonts w:ascii="Arial Narrow" w:hAnsi="Arial Narrow"/>
          <w:i/>
          <w:vertAlign w:val="subscript"/>
          <w:lang w:val="en-US"/>
        </w:rPr>
        <w:t>1</w:t>
      </w:r>
      <w:r>
        <w:rPr>
          <w:rFonts w:ascii="Arial Narrow" w:hAnsi="Arial Narrow"/>
          <w:i/>
          <w:lang w:val="en-US"/>
        </w:rPr>
        <w:t>, o</w:t>
      </w:r>
      <w:r>
        <w:rPr>
          <w:rFonts w:ascii="Arial Narrow" w:hAnsi="Arial Narrow"/>
          <w:i/>
          <w:vertAlign w:val="subscript"/>
          <w:lang w:val="en-US"/>
        </w:rPr>
        <w:t>2</w:t>
      </w:r>
      <w:r>
        <w:rPr>
          <w:rFonts w:ascii="Arial Narrow" w:hAnsi="Arial Narrow"/>
          <w:i/>
          <w:lang w:val="en-US"/>
        </w:rPr>
        <w:t>,…,o</w:t>
      </w:r>
      <w:r>
        <w:rPr>
          <w:rFonts w:ascii="Arial Narrow" w:hAnsi="Arial Narrow"/>
          <w:i/>
          <w:vertAlign w:val="subscript"/>
          <w:lang w:val="en-US"/>
        </w:rPr>
        <w:t>m</w:t>
      </w:r>
      <w:r>
        <w:rPr>
          <w:rFonts w:ascii="Arial Narrow" w:hAnsi="Arial Narrow"/>
          <w:i/>
          <w:lang w:val="en-US"/>
        </w:rPr>
        <w:t>}.</w:t>
      </w:r>
      <w:r>
        <w:rPr>
          <w:rFonts w:ascii="Arial Narrow" w:hAnsi="Arial Narrow"/>
        </w:rPr>
        <w:t xml:space="preserve"> Статусът на защитата се описва с изображението </w:t>
      </w:r>
      <w:r>
        <w:rPr>
          <w:rFonts w:ascii="Arial Narrow" w:hAnsi="Arial Narrow"/>
          <w:i/>
          <w:lang w:val="en-US"/>
        </w:rPr>
        <w:t>F:D×O →R</w:t>
      </w:r>
      <w:r>
        <w:rPr>
          <w:rFonts w:ascii="Arial Narrow" w:hAnsi="Arial Narrow"/>
        </w:rPr>
        <w:t>, където множеството</w:t>
      </w:r>
      <w:r>
        <w:rPr>
          <w:rFonts w:ascii="Arial Narrow" w:hAnsi="Arial Narrow"/>
          <w:lang w:val="en-US"/>
        </w:rPr>
        <w:t xml:space="preserve"> </w:t>
      </w:r>
      <w:r>
        <w:rPr>
          <w:rFonts w:ascii="Arial Narrow" w:hAnsi="Arial Narrow"/>
          <w:i/>
          <w:lang w:val="en-US"/>
        </w:rPr>
        <w:t>R={R</w:t>
      </w:r>
      <w:r>
        <w:rPr>
          <w:rFonts w:ascii="Arial Narrow" w:hAnsi="Arial Narrow"/>
          <w:i/>
          <w:vertAlign w:val="subscript"/>
          <w:lang w:val="en-US"/>
        </w:rPr>
        <w:t>1</w:t>
      </w:r>
      <w:r>
        <w:rPr>
          <w:rFonts w:ascii="Arial Narrow" w:hAnsi="Arial Narrow"/>
          <w:i/>
          <w:lang w:val="en-US"/>
        </w:rPr>
        <w:t>, R</w:t>
      </w:r>
      <w:r>
        <w:rPr>
          <w:rFonts w:ascii="Arial Narrow" w:hAnsi="Arial Narrow"/>
          <w:i/>
          <w:vertAlign w:val="subscript"/>
          <w:lang w:val="en-US"/>
        </w:rPr>
        <w:t>2</w:t>
      </w:r>
      <w:r>
        <w:rPr>
          <w:rFonts w:ascii="Arial Narrow" w:hAnsi="Arial Narrow"/>
          <w:i/>
          <w:lang w:val="en-US"/>
        </w:rPr>
        <w:t>,…,R</w:t>
      </w:r>
      <w:r>
        <w:rPr>
          <w:rFonts w:ascii="Arial Narrow" w:hAnsi="Arial Narrow"/>
          <w:i/>
          <w:vertAlign w:val="subscript"/>
          <w:lang w:val="en-US"/>
        </w:rPr>
        <w:t>k</w:t>
      </w:r>
      <w:r>
        <w:rPr>
          <w:rFonts w:ascii="Arial Narrow" w:hAnsi="Arial Narrow"/>
          <w:i/>
          <w:lang w:val="en-US"/>
        </w:rPr>
        <w:t>}</w:t>
      </w:r>
      <w:r>
        <w:rPr>
          <w:rFonts w:ascii="Arial Narrow" w:hAnsi="Arial Narrow"/>
        </w:rPr>
        <w:t xml:space="preserve"> представялва множество от атрибути – права на достъп (като четене, четене и запис, изпълнение).</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 xml:space="preserve">Ако изображението </w:t>
      </w:r>
      <w:r>
        <w:rPr>
          <w:rFonts w:ascii="Arial Narrow" w:hAnsi="Arial Narrow"/>
          <w:i/>
          <w:lang w:val="en-US"/>
        </w:rPr>
        <w:t>F</w:t>
      </w:r>
      <w:r>
        <w:rPr>
          <w:rFonts w:ascii="Arial Narrow" w:hAnsi="Arial Narrow"/>
          <w:lang w:val="en-US"/>
        </w:rPr>
        <w:t xml:space="preserve"> </w:t>
      </w:r>
      <w:r>
        <w:rPr>
          <w:rFonts w:ascii="Arial Narrow" w:hAnsi="Arial Narrow"/>
        </w:rPr>
        <w:t xml:space="preserve">зависи само от </w:t>
      </w:r>
      <w:r>
        <w:rPr>
          <w:rFonts w:ascii="Arial Narrow" w:hAnsi="Arial Narrow"/>
          <w:i/>
          <w:lang w:val="en-US"/>
        </w:rPr>
        <w:t>d</w:t>
      </w:r>
      <w:r>
        <w:rPr>
          <w:rFonts w:ascii="Arial Narrow" w:hAnsi="Arial Narrow"/>
          <w:i/>
        </w:rPr>
        <w:t xml:space="preserve"> </w:t>
      </w:r>
      <w:r>
        <w:rPr>
          <w:rFonts w:ascii="Arial Narrow" w:hAnsi="Arial Narrow"/>
        </w:rPr>
        <w:t>и</w:t>
      </w:r>
      <w:r>
        <w:rPr>
          <w:rFonts w:ascii="Arial Narrow" w:hAnsi="Arial Narrow"/>
          <w:i/>
        </w:rPr>
        <w:t xml:space="preserve"> </w:t>
      </w:r>
      <w:r>
        <w:rPr>
          <w:rFonts w:ascii="Arial Narrow" w:hAnsi="Arial Narrow"/>
          <w:i/>
          <w:lang w:val="en-US"/>
        </w:rPr>
        <w:t>o</w:t>
      </w:r>
      <w:r>
        <w:rPr>
          <w:rFonts w:ascii="Arial Narrow" w:hAnsi="Arial Narrow"/>
          <w:i/>
        </w:rPr>
        <w:t xml:space="preserve">, </w:t>
      </w:r>
      <w:r>
        <w:rPr>
          <w:rFonts w:ascii="Arial Narrow" w:hAnsi="Arial Narrow"/>
        </w:rPr>
        <w:t>статусът може абстрактно да се изобрази като матрица, наречена матрица на достъп. Редовете в матрицата представляват домените, а колоните – обектите.</w:t>
      </w:r>
    </w:p>
    <w:p>
      <w:pPr>
        <w:widowControl/>
        <w:spacing w:before="0" w:after="0" w:line="276" w:lineRule="auto"/>
        <w:rPr>
          <w:rFonts w:ascii="Arial Narrow" w:hAnsi="Arial Narrow"/>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 xml:space="preserve"> </w:t>
      </w:r>
      <w:r>
        <w:rPr>
          <w:rFonts w:ascii="Arial Narrow" w:hAnsi="Arial Narrow"/>
          <w:u w:val="single"/>
        </w:rPr>
        <w:t>Файлови системи.</w:t>
      </w:r>
    </w:p>
    <w:p>
      <w:pPr>
        <w:widowControl/>
        <w:spacing w:before="0" w:after="0" w:line="276" w:lineRule="auto"/>
        <w:ind w:left="360" w:right="0" w:firstLine="0"/>
        <w:rPr>
          <w:rFonts w:ascii="Arial Narrow" w:hAnsi="Arial Narrow"/>
          <w:u w:val="single"/>
        </w:rPr>
      </w:pPr>
    </w:p>
    <w:p>
      <w:pPr>
        <w:spacing w:before="0" w:after="0" w:line="100" w:lineRule="atLeast"/>
        <w:rPr>
          <w:rFonts w:ascii="Arial Narrow" w:eastAsia="DejaVuSerif" w:hAnsi="Arial Narrow"/>
          <w:lang w:eastAsia="en-US"/>
        </w:rPr>
      </w:pPr>
      <w:r>
        <w:rPr>
          <w:rFonts w:ascii="Arial Narrow" w:hAnsi="Arial Narrow"/>
        </w:rPr>
        <w:t xml:space="preserve"> </w:t>
      </w:r>
      <w:r>
        <w:rPr>
          <w:rFonts w:ascii="Arial Narrow" w:eastAsia="DejaVuSerif" w:hAnsi="Arial Narrow"/>
          <w:lang w:eastAsia="en-US"/>
        </w:rPr>
        <w:t>Файлът е съвкупност от данни, обединени с общо име и предназначение.</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Файловата система се грижи да намери определен файл и да го даде като цяло. Занимава се с правата за достъп до файловете и ефективното използване на заеманите от тях ресурси. Файловете могат да съхраняват първични програми, обектни програми, текст, цифрови данни и др.</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Типове файлове:</w:t>
      </w:r>
    </w:p>
    <w:p>
      <w:pPr>
        <w:pStyle w:val="ListParagraph"/>
        <w:numPr>
          <w:ilvl w:val="0"/>
          <w:numId w:val="9"/>
        </w:numPr>
        <w:spacing w:before="0" w:after="0" w:line="100" w:lineRule="atLeast"/>
        <w:rPr>
          <w:rFonts w:ascii="Arial Narrow" w:eastAsia="DejaVuSerif" w:hAnsi="Arial Narrow"/>
          <w:lang w:eastAsia="en-US"/>
        </w:rPr>
      </w:pPr>
      <w:r>
        <w:rPr>
          <w:rFonts w:ascii="Arial Narrow" w:eastAsia="DejaVuSerif" w:hAnsi="Arial Narrow"/>
          <w:lang w:eastAsia="en-US"/>
        </w:rPr>
        <w:t>По съдържание: програмни файлове, файлове - данни, текстови.</w:t>
      </w:r>
    </w:p>
    <w:p>
      <w:pPr>
        <w:pStyle w:val="ListParagraph"/>
        <w:numPr>
          <w:ilvl w:val="0"/>
          <w:numId w:val="9"/>
        </w:numPr>
        <w:spacing w:before="0" w:after="0" w:line="100" w:lineRule="atLeast"/>
        <w:rPr>
          <w:rFonts w:ascii="Arial Narrow" w:eastAsia="DejaVuSerif" w:hAnsi="Arial Narrow"/>
          <w:lang w:eastAsia="en-US"/>
        </w:rPr>
      </w:pPr>
      <w:r>
        <w:rPr>
          <w:rFonts w:ascii="Arial Narrow" w:eastAsia="DejaVuSerif" w:hAnsi="Arial Narrow"/>
          <w:lang w:eastAsia="en-US"/>
        </w:rPr>
        <w:t>По форма представяне: символни, двоични, смесени.</w:t>
      </w:r>
    </w:p>
    <w:p>
      <w:pPr>
        <w:pStyle w:val="ListParagraph"/>
        <w:numPr>
          <w:ilvl w:val="0"/>
          <w:numId w:val="9"/>
        </w:numPr>
        <w:spacing w:before="0" w:after="0" w:line="100" w:lineRule="atLeast"/>
        <w:rPr>
          <w:rFonts w:ascii="Arial Narrow" w:eastAsia="DejaVuSerif" w:hAnsi="Arial Narrow"/>
          <w:lang w:eastAsia="en-US"/>
        </w:rPr>
      </w:pPr>
      <w:r>
        <w:rPr>
          <w:rFonts w:ascii="Arial Narrow" w:eastAsia="DejaVuSerif" w:hAnsi="Arial Narrow"/>
          <w:lang w:eastAsia="en-US"/>
        </w:rPr>
        <w:t>По метод на достъп:  последователни, директни, индексни и др.</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В описанието на файла (в неговия дескриптор) се съхранява типът на файла, като съвкупност от няколко атрибута. Определена последователност от данни (байтове) свързано с някакво име,</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атрибути.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Когато се създава файл, системата трябва да му разпредели пространство във външната памет, да оформи блок за управление и да запише дескриптора в справочник. Потребителят се обръща към конкретен файл с името му. Имената на файловете могат да бъдат записани в папки и поддиректории. В повечето случаи поддиректориите се организират като файлове. Всяка поддиректория си има име и съдържание. Структората е дървовидна. Всеки файл си има дескриптор на файла – информация за собственост, дата, час и др. При завършване на работата с файла, трябва да се извикат процедурите за затваряне на файла.  Тъй като на разположение е ограничено дисково пространство, необходимо е да се използва и освободеното от унищожените файлове. Затова системата трябва да води списък на свободното пространство. При създаването на нов файл се търси в списъка и се отделя пространство за файла. Това пространство се изважда от списъка. Когато файлът се унищожи, неговото пространство се добавя в списъка.</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u w:val="single"/>
          <w:lang w:eastAsia="en-US"/>
        </w:rPr>
      </w:pPr>
      <w:r>
        <w:rPr>
          <w:rFonts w:ascii="Arial Narrow" w:eastAsia="DejaVuSerif" w:hAnsi="Arial Narrow"/>
          <w:lang w:eastAsia="en-US"/>
        </w:rPr>
        <w:t xml:space="preserve"> </w:t>
      </w:r>
      <w:r>
        <w:rPr>
          <w:rFonts w:ascii="Arial Narrow" w:eastAsia="DejaVuSerif" w:hAnsi="Arial Narrow"/>
          <w:u w:val="single"/>
          <w:lang w:eastAsia="en-US"/>
        </w:rPr>
        <w:t>Разпределение на свободното пространство:</w:t>
      </w:r>
    </w:p>
    <w:p>
      <w:pPr>
        <w:spacing w:before="0" w:after="0" w:line="100" w:lineRule="atLeast"/>
        <w:rPr>
          <w:rFonts w:ascii="Arial Narrow" w:eastAsia="DejaVuSerif" w:hAnsi="Arial Narrow"/>
          <w:u w:val="single"/>
          <w:lang w:eastAsia="en-US"/>
        </w:rPr>
      </w:pPr>
      <w:r>
        <w:rPr>
          <w:rFonts w:ascii="Arial Narrow" w:eastAsia="DejaVuSerif" w:hAnsi="Arial Narrow"/>
          <w:u w:val="single"/>
          <w:lang w:eastAsia="en-US"/>
        </w:rPr>
        <w:t xml:space="preserve">Основни методи за разпространение на дисковото пространство: </w:t>
      </w:r>
    </w:p>
    <w:p>
      <w:pPr>
        <w:spacing w:before="0" w:after="0" w:line="100" w:lineRule="atLeast"/>
        <w:rPr>
          <w:rFonts w:ascii="Arial Narrow" w:eastAsia="DejaVuSerif" w:hAnsi="Arial Narrow"/>
          <w:u w:val="single"/>
          <w:lang w:eastAsia="en-US"/>
        </w:rPr>
      </w:pPr>
    </w:p>
    <w:p>
      <w:pPr>
        <w:pStyle w:val="ListParagraph"/>
        <w:numPr>
          <w:ilvl w:val="0"/>
          <w:numId w:val="5"/>
        </w:numPr>
        <w:spacing w:before="0" w:after="0" w:line="100" w:lineRule="atLeast"/>
        <w:rPr>
          <w:rFonts w:ascii="Arial Narrow" w:eastAsia="DejaVuSerif" w:hAnsi="Arial Narrow"/>
          <w:lang w:eastAsia="en-US"/>
        </w:rPr>
      </w:pPr>
      <w:r>
        <w:rPr>
          <w:rFonts w:ascii="Arial Narrow" w:eastAsia="DejaVuSerif" w:hAnsi="Arial Narrow"/>
          <w:i/>
          <w:lang w:eastAsia="en-US"/>
        </w:rPr>
        <w:t>Непрекъснато разпределение</w:t>
      </w:r>
      <w:r>
        <w:rPr>
          <w:rFonts w:ascii="Arial Narrow" w:eastAsia="DejaVuSerif" w:hAnsi="Arial Narrow"/>
          <w:lang w:eastAsia="en-US"/>
        </w:rPr>
        <w:t xml:space="preserve"> – При този метод всеки файл заема една непрекъсната област от дисковото адресно пространство. В директориите трябва да се пази само началния адрес и дължината на файла.</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Това разпределение разрешава последователен и директен достъп. </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 xml:space="preserve">При последователен достъп се помни адресът на последния прочетен блок и веднага може да бъде прочетен следващият. </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При директен достъп до файла лесно се изчислява адресът на блок, след</w:t>
      </w:r>
    </w:p>
    <w:p>
      <w:pPr>
        <w:spacing w:before="0" w:after="0" w:line="100" w:lineRule="atLeast"/>
        <w:ind w:left="360" w:right="0" w:firstLine="0"/>
        <w:rPr>
          <w:rFonts w:ascii="Arial Narrow" w:eastAsia="DejaVuSerif" w:hAnsi="Arial Narrow"/>
          <w:lang w:eastAsia="en-US"/>
        </w:rPr>
      </w:pPr>
      <w:r>
        <w:rPr>
          <w:rFonts w:ascii="Arial Narrow" w:eastAsia="DejaVuSerif" w:hAnsi="Arial Narrow"/>
          <w:lang w:eastAsia="en-US"/>
        </w:rPr>
        <w:t>като се знае къде е началото на файла.</w:t>
      </w:r>
    </w:p>
    <w:p>
      <w:pPr>
        <w:spacing w:before="0" w:after="0" w:line="100" w:lineRule="atLeast"/>
        <w:ind w:left="360" w:right="0" w:firstLine="0"/>
        <w:rPr>
          <w:rFonts w:ascii="Arial Narrow" w:eastAsia="DejaVuSerif" w:hAnsi="Arial Narrow"/>
          <w:lang w:eastAsia="en-US"/>
        </w:rPr>
      </w:pPr>
    </w:p>
    <w:p>
      <w:pPr>
        <w:pStyle w:val="ListParagraph"/>
        <w:numPr>
          <w:ilvl w:val="0"/>
          <w:numId w:val="5"/>
        </w:numPr>
        <w:spacing w:before="0" w:after="0" w:line="100" w:lineRule="atLeast"/>
        <w:rPr>
          <w:rFonts w:ascii="Arial Narrow" w:eastAsia="DejaVuSerif" w:hAnsi="Arial Narrow"/>
          <w:lang w:eastAsia="en-US"/>
        </w:rPr>
      </w:pPr>
      <w:r>
        <w:rPr>
          <w:rFonts w:ascii="Arial Narrow" w:eastAsia="DejaVuSerif" w:hAnsi="Arial Narrow"/>
          <w:i/>
          <w:lang w:eastAsia="en-US"/>
        </w:rPr>
        <w:t>Разпределение чрез свързване в списък</w:t>
      </w:r>
      <w:r>
        <w:rPr>
          <w:rFonts w:ascii="Arial Narrow" w:eastAsia="DejaVuSerif" w:hAnsi="Arial Narrow"/>
          <w:lang w:eastAsia="en-US"/>
        </w:rPr>
        <w:t xml:space="preserve"> - Файловете не заемат</w:t>
      </w:r>
    </w:p>
    <w:p>
      <w:pPr>
        <w:spacing w:before="0" w:after="0" w:line="100" w:lineRule="atLeast"/>
        <w:rPr>
          <w:rFonts w:ascii="Arial Narrow" w:eastAsia="DejaVuSerif" w:hAnsi="Arial Narrow"/>
          <w:lang w:eastAsia="en-US"/>
        </w:rPr>
      </w:pPr>
      <w:r>
        <w:rPr>
          <w:rFonts w:ascii="Arial Narrow" w:eastAsia="DejaVuSerif" w:hAnsi="Arial Narrow"/>
          <w:lang w:eastAsia="en-US"/>
        </w:rPr>
        <w:t>свързани области на вторичната памет. Всеки файл може да се организира като свързан списък на блокове от данни, които могат да бъдат разпръснати произволно в дисковата памет. В директорията се записва указател към I блок. Всеки блок съдържа, освен данните, указател към следващия блок. Може да се използват 1 или 2 указателя за ускороние на търсенето. Краят на файла се отбелязва с Nil или в директорията може да се запише указател към последния блок или да се окаже броя на блоковете. Не е необходимо да се декларира дължина на файла при създаването. Лесно е и унищожаването - освободените блокове просто се връщат в списъка на свободното пространство.</w:t>
      </w:r>
    </w:p>
    <w:p>
      <w:pPr>
        <w:spacing w:before="0" w:after="0" w:line="100" w:lineRule="atLeast"/>
        <w:rPr>
          <w:rFonts w:ascii="Arial Narrow" w:eastAsia="DejaVuSerif" w:hAnsi="Arial Narrow"/>
          <w:lang w:eastAsia="en-US"/>
        </w:rPr>
      </w:pPr>
    </w:p>
    <w:p>
      <w:pPr>
        <w:pStyle w:val="ListParagraph"/>
        <w:numPr>
          <w:ilvl w:val="0"/>
          <w:numId w:val="5"/>
        </w:numPr>
        <w:spacing w:before="0" w:after="0" w:line="100" w:lineRule="atLeast"/>
        <w:rPr>
          <w:rFonts w:ascii="Arial Narrow" w:eastAsia="DejaVuSerif" w:hAnsi="Arial Narrow"/>
          <w:lang w:eastAsia="en-US"/>
        </w:rPr>
      </w:pPr>
      <w:r>
        <w:rPr>
          <w:rFonts w:ascii="Arial Narrow" w:eastAsia="DejaVuSerif" w:hAnsi="Arial Narrow"/>
          <w:i/>
          <w:lang w:eastAsia="en-US"/>
        </w:rPr>
        <w:t>Разпределение с индексен блок</w:t>
      </w:r>
      <w:r>
        <w:rPr>
          <w:rFonts w:ascii="Arial Narrow" w:eastAsia="DejaVuSerif" w:hAnsi="Arial Narrow"/>
          <w:lang w:eastAsia="en-US"/>
        </w:rPr>
        <w:t xml:space="preserve"> – Този метод за разпределение</w:t>
      </w:r>
    </w:p>
    <w:p>
      <w:pPr>
        <w:spacing w:before="0" w:after="0" w:line="100" w:lineRule="atLeast"/>
        <w:rPr>
          <w:rFonts w:ascii="Arial Narrow" w:eastAsia="DejaVuSerif" w:hAnsi="Arial Narrow"/>
          <w:lang w:eastAsia="en-US"/>
        </w:rPr>
      </w:pPr>
      <w:r>
        <w:rPr>
          <w:rFonts w:ascii="Arial Narrow" w:eastAsia="DejaVuSerif" w:hAnsi="Arial Narrow"/>
          <w:lang w:eastAsia="en-US"/>
        </w:rPr>
        <w:t>поддържа директния достъп до файлове. Проблемите, възникващи при използването на свързан списък, са решени чрез събиране на всички указатели в последователна таблица, наречена индексен блок. Всеки файл има собствен индексен блок. Директорията съдържа адреса на индексния блок. Достъп до i-тия блок на файла става като се използва указател в i-тия елемент на индексния блок. При създаването на файл всеки указател е Nil. Когато блок от данни се записва за пръв път, отделя се блок от списъка на свободните блокове и адреси и се записва в съответния елемент на индексния блок.</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p>
    <w:p>
      <w:pPr>
        <w:spacing w:before="0" w:after="0" w:line="100" w:lineRule="atLeast"/>
        <w:rPr>
          <w:rFonts w:ascii="Arial Narrow" w:eastAsia="DejaVuSerif" w:hAnsi="Arial Narrow"/>
          <w:lang w:eastAsia="en-US"/>
        </w:rPr>
      </w:pPr>
      <w:r>
        <w:rPr>
          <w:rFonts w:ascii="Arial Narrow" w:eastAsia="DejaVuSerif" w:hAnsi="Arial Narrow"/>
          <w:lang w:eastAsia="en-US"/>
        </w:rPr>
        <w:t>Карта на файловете – Вкл. и изкл. на блокове може да се улесни, като се състави единна карта на всички файлове, в които вместо указатели се използват номера на блокове. Съответният елемент на картата съдържа номера на следващия блок от файла, а в директорията се намества номера на I блок на файла. Картата може да заема един или повече блокове.           В елементите на картата съответстващи на последния блок, се записва Nil.</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Файлови системи: FAT 16/32, </w:t>
      </w:r>
      <w:r>
        <w:rPr>
          <w:rFonts w:ascii="Arial Narrow" w:eastAsia="DejaVuSerif" w:hAnsi="Arial Narrow"/>
          <w:lang w:val="en-US" w:eastAsia="en-US"/>
        </w:rPr>
        <w:t>NTFS, ex</w:t>
      </w:r>
      <w:r>
        <w:rPr>
          <w:rFonts w:ascii="Arial Narrow" w:eastAsia="DejaVuSerif" w:hAnsi="Arial Narrow"/>
          <w:lang w:eastAsia="en-US"/>
        </w:rPr>
        <w:t xml:space="preserve"> </w:t>
      </w:r>
      <w:r>
        <w:rPr>
          <w:rFonts w:ascii="Arial Narrow" w:eastAsia="DejaVuSerif" w:hAnsi="Arial Narrow"/>
          <w:lang w:val="en-US" w:eastAsia="en-US"/>
        </w:rPr>
        <w:t xml:space="preserve">fat </w:t>
      </w:r>
      <w:r>
        <w:rPr>
          <w:rFonts w:ascii="Arial Narrow" w:eastAsia="DejaVuSerif" w:hAnsi="Arial Narrow"/>
          <w:lang w:eastAsia="en-US"/>
        </w:rPr>
        <w:t>и други.</w:t>
        <w:br/>
        <w:t xml:space="preserve"> Файловите разширения идват от </w:t>
      </w:r>
      <w:r>
        <w:rPr>
          <w:rFonts w:ascii="Arial Narrow" w:eastAsia="DejaVuSerif" w:hAnsi="Arial Narrow"/>
          <w:lang w:val="en-US" w:eastAsia="en-US"/>
        </w:rPr>
        <w:t>DOS</w:t>
      </w:r>
      <w:r>
        <w:rPr>
          <w:rFonts w:ascii="Arial Narrow" w:eastAsia="DejaVuSerif" w:hAnsi="Arial Narrow"/>
          <w:lang w:eastAsia="en-US"/>
        </w:rPr>
        <w:t>, за улеснение на потребителите.</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 xml:space="preserve">Файловете винаги се записват като цяло число в клъстери. </w:t>
      </w:r>
    </w:p>
    <w:p>
      <w:pPr>
        <w:spacing w:before="0" w:after="0" w:line="100" w:lineRule="atLeast"/>
        <w:rPr>
          <w:rFonts w:ascii="Arial Narrow" w:eastAsia="DejaVuSerif" w:hAnsi="Arial Narrow"/>
          <w:b/>
          <w:i/>
          <w:lang w:eastAsia="en-US"/>
        </w:rPr>
      </w:pPr>
      <w:r>
        <w:rPr>
          <w:rFonts w:ascii="Arial Narrow" w:eastAsia="DejaVuSerif" w:hAnsi="Arial Narrow"/>
          <w:i/>
          <w:lang w:eastAsia="en-US"/>
        </w:rPr>
        <w:t xml:space="preserve"> </w:t>
      </w:r>
      <w:r>
        <w:rPr>
          <w:rFonts w:ascii="Arial Narrow" w:eastAsia="DejaVuSerif" w:hAnsi="Arial Narrow"/>
          <w:b/>
          <w:i/>
          <w:lang w:eastAsia="en-US"/>
        </w:rPr>
        <w:t>(клъстер = блок на файла)</w:t>
      </w:r>
    </w:p>
    <w:p>
      <w:pPr>
        <w:spacing w:before="0" w:after="0" w:line="100" w:lineRule="atLeast"/>
        <w:rPr>
          <w:rFonts w:ascii="Arial Narrow" w:eastAsia="DejaVuSerif" w:hAnsi="Arial Narrow"/>
          <w:lang w:eastAsia="en-US"/>
        </w:rPr>
      </w:pPr>
      <w:r>
        <w:rPr>
          <w:rFonts w:ascii="Arial Narrow" w:eastAsia="DejaVuSerif" w:hAnsi="Arial Narrow"/>
          <w:b/>
          <w:i/>
          <w:lang w:eastAsia="en-US"/>
        </w:rPr>
        <w:t xml:space="preserve"> </w:t>
      </w:r>
      <w:r>
        <w:rPr>
          <w:rFonts w:ascii="Arial Narrow" w:eastAsia="DejaVuSerif" w:hAnsi="Arial Narrow"/>
          <w:lang w:eastAsia="en-US"/>
        </w:rPr>
        <w:t xml:space="preserve">Средство за сигурност е дублирането на </w:t>
      </w:r>
      <w:r>
        <w:rPr>
          <w:rFonts w:ascii="Arial Narrow" w:eastAsia="DejaVuSerif" w:hAnsi="Arial Narrow"/>
          <w:lang w:val="en-US" w:eastAsia="en-US"/>
        </w:rPr>
        <w:t>FAT</w:t>
      </w:r>
      <w:r>
        <w:rPr>
          <w:rFonts w:ascii="Arial Narrow" w:eastAsia="DejaVuSerif" w:hAnsi="Arial Narrow"/>
          <w:lang w:eastAsia="en-US"/>
        </w:rPr>
        <w:t xml:space="preserve"> таблицата.</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Файлови операции: създаване, изтриване, отваряне, затваряне, четене, писане и други.</w:t>
      </w:r>
    </w:p>
    <w:p>
      <w:pPr>
        <w:spacing w:before="0" w:after="0" w:line="100" w:lineRule="atLeast"/>
        <w:rPr>
          <w:rFonts w:ascii="Arial Narrow" w:eastAsia="DejaVuSerif" w:hAnsi="Arial Narrow"/>
          <w:lang w:eastAsia="en-US"/>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 xml:space="preserve"> </w:t>
      </w:r>
      <w:r>
        <w:rPr>
          <w:rFonts w:ascii="Arial Narrow" w:hAnsi="Arial Narrow"/>
          <w:u w:val="single"/>
        </w:rPr>
        <w:t>Процеси и потоци.</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Определения за процес във въпрос 3.</w:t>
      </w:r>
    </w:p>
    <w:p>
      <w:pPr>
        <w:widowControl/>
        <w:spacing w:before="0" w:after="0" w:line="276" w:lineRule="auto"/>
        <w:rPr>
          <w:rFonts w:ascii="Arial Narrow" w:hAnsi="Arial Narrow"/>
        </w:rPr>
      </w:pPr>
    </w:p>
    <w:p>
      <w:pPr>
        <w:spacing w:before="0" w:after="0" w:line="100" w:lineRule="atLeast"/>
        <w:rPr>
          <w:rFonts w:ascii="Arial Narrow" w:eastAsia="DejaVuSerif" w:hAnsi="Arial Narrow"/>
          <w:b/>
          <w:lang w:eastAsia="en-US"/>
        </w:rPr>
      </w:pPr>
      <w:r>
        <w:rPr>
          <w:rFonts w:ascii="Arial Narrow" w:eastAsia="DejaVuSerif" w:hAnsi="Arial Narrow"/>
          <w:b/>
          <w:lang w:eastAsia="en-US"/>
        </w:rPr>
        <w:t>Потоци</w:t>
      </w:r>
    </w:p>
    <w:p>
      <w:pPr>
        <w:spacing w:before="0" w:after="0" w:line="100" w:lineRule="atLeast"/>
        <w:rPr>
          <w:rFonts w:ascii="Arial Narrow" w:eastAsia="DejaVuSerif" w:hAnsi="Arial Narrow"/>
          <w:b/>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Ако трябва едновременно да се обслужват няколко заявки,тогава някои нови системи имат възможност да поддържат няколко потока (нишки) в един процес. Потоците се нар. Олекотени процеси, а процесите с много потоци-задачи. Потоците работят в рамките на един процес,ползват ресурсите и паетта на процеса, в който участват. Ако имаме процес стигнал до вход/изход той се блокира до изпълнението.Потока няма собствена памет и ресурс.Той ползва някакъв дескриптор.Заемат някаква част от паметта на процеса.Когато работи процес може да се превключват потоци,единият спира, а другият се пуска.</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b/>
          <w:lang w:eastAsia="en-US"/>
        </w:rPr>
      </w:pPr>
      <w:r>
        <w:rPr>
          <w:rFonts w:ascii="Arial Narrow" w:eastAsia="DejaVuSerif" w:hAnsi="Arial Narrow"/>
          <w:b/>
          <w:lang w:eastAsia="en-US"/>
        </w:rPr>
        <w:t>Начини за упр. на потоци:</w:t>
      </w:r>
    </w:p>
    <w:p>
      <w:pPr>
        <w:spacing w:before="0" w:after="0" w:line="100" w:lineRule="atLeast"/>
        <w:rPr>
          <w:rFonts w:ascii="Arial Narrow" w:eastAsia="DejaVuSerif" w:hAnsi="Arial Narrow"/>
          <w:b/>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I-ви начин-Ние си управляваме потоците в рамките на процеса.ОС не ги вижда и не отделя квант време.</w:t>
      </w:r>
    </w:p>
    <w:p>
      <w:pPr>
        <w:spacing w:before="0" w:after="0" w:line="100" w:lineRule="atLeast"/>
        <w:rPr>
          <w:rFonts w:ascii="Arial Narrow" w:eastAsia="DejaVuSerif" w:hAnsi="Arial Narrow"/>
          <w:lang w:eastAsia="en-US"/>
        </w:rPr>
      </w:pPr>
      <w:r>
        <w:rPr>
          <w:rFonts w:ascii="Arial Narrow" w:eastAsia="DejaVuSerif" w:hAnsi="Arial Narrow"/>
          <w:lang w:eastAsia="en-US"/>
        </w:rPr>
        <w:t>II-ри начин- Потоците да се упр. От ОС (т.е. да се виждат от диспечера, който упр. Процесите) На всеки поток се задава квант време.и потоците се превключват от ОС.</w:t>
      </w:r>
    </w:p>
    <w:p>
      <w:pPr>
        <w:spacing w:before="0" w:after="0" w:line="100" w:lineRule="atLeast"/>
        <w:rPr>
          <w:rFonts w:ascii="Arial Narrow" w:eastAsia="DejaVuSerif" w:hAnsi="Arial Narrow"/>
          <w:lang w:eastAsia="en-US"/>
        </w:rPr>
      </w:pPr>
      <w:r>
        <w:rPr>
          <w:rFonts w:ascii="Arial Narrow" w:eastAsia="DejaVuSerif" w:hAnsi="Arial Narrow"/>
          <w:lang w:eastAsia="en-US"/>
        </w:rPr>
        <w:t>Единицата за ресурси е процес (задача), а единицата за планиране се означава с поток. Всеки процес има свои: брояч на командите, регистри и стек, собствено адресно пространство. В много отношения потоците приличат на процесите. Потоците, подобно на процесите, се планират и делят процесора, но усилията за превключване на контекста на два потока са много по-малки в сравнение с превключване на контекста на два процеса. Потоците в един процес не са така независими, както отделните процеси. Т еделят едно и също адресно пространство (имат и едни и същи глобални променливи), множество отворени файлове, таймери, сигнали и т.н.</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Състояния на процеса</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По време на съществуването си всеки процес може да преминава през различни състояния. За много ОС са характерни следните три състояния:</w:t>
      </w:r>
    </w:p>
    <w:p>
      <w:pPr>
        <w:pStyle w:val="ListParagraph"/>
        <w:numPr>
          <w:ilvl w:val="0"/>
          <w:numId w:val="7"/>
        </w:numPr>
        <w:spacing w:before="0" w:after="0" w:line="100" w:lineRule="atLeast"/>
        <w:rPr>
          <w:rFonts w:ascii="Arial Narrow" w:eastAsia="DejaVuSerif" w:hAnsi="Arial Narrow"/>
          <w:lang w:eastAsia="en-US"/>
        </w:rPr>
      </w:pPr>
      <w:r>
        <w:rPr>
          <w:rFonts w:ascii="Arial Narrow" w:eastAsia="DejaVuSerif" w:hAnsi="Arial Narrow"/>
          <w:lang w:eastAsia="en-US"/>
        </w:rPr>
        <w:t>Изпълняван – процесорът е предоставен на процеса.</w:t>
      </w:r>
    </w:p>
    <w:p>
      <w:pPr>
        <w:pStyle w:val="ListParagraph"/>
        <w:numPr>
          <w:ilvl w:val="0"/>
          <w:numId w:val="7"/>
        </w:numPr>
        <w:spacing w:before="0" w:after="0" w:line="100" w:lineRule="atLeast"/>
        <w:rPr>
          <w:rFonts w:ascii="Arial Narrow" w:eastAsia="DejaVuSerif" w:hAnsi="Arial Narrow"/>
          <w:lang w:eastAsia="en-US"/>
        </w:rPr>
      </w:pPr>
      <w:r>
        <w:rPr>
          <w:rFonts w:ascii="Arial Narrow" w:eastAsia="DejaVuSerif" w:hAnsi="Arial Narrow"/>
          <w:lang w:eastAsia="en-US"/>
        </w:rPr>
        <w:t>Готов – процесорът би могъл да се изпълни, ако му се разпредели процесор.</w:t>
      </w:r>
    </w:p>
    <w:p>
      <w:pPr>
        <w:pStyle w:val="ListParagraph"/>
        <w:numPr>
          <w:ilvl w:val="0"/>
          <w:numId w:val="7"/>
        </w:numPr>
        <w:spacing w:before="0" w:after="0" w:line="100" w:lineRule="atLeast"/>
        <w:rPr>
          <w:rFonts w:ascii="Arial Narrow" w:eastAsia="DejaVuSerif" w:hAnsi="Arial Narrow"/>
          <w:lang w:eastAsia="en-US"/>
        </w:rPr>
      </w:pPr>
      <w:r>
        <w:rPr>
          <w:rFonts w:ascii="Arial Narrow" w:eastAsia="DejaVuSerif" w:hAnsi="Arial Narrow"/>
          <w:lang w:eastAsia="en-US"/>
        </w:rPr>
        <w:t>Блокиран – процесът не може да се изпълни, докато не получи сигнал, съобщение или ресурс.</w:t>
      </w:r>
    </w:p>
    <w:p>
      <w:pPr>
        <w:spacing w:before="0" w:after="0" w:line="100" w:lineRule="atLeast"/>
        <w:rPr>
          <w:rFonts w:ascii="Arial Narrow" w:eastAsia="DejaVuSerif" w:hAnsi="Arial Narrow"/>
          <w:lang w:eastAsia="en-US"/>
        </w:rPr>
      </w:pPr>
      <w:r>
        <w:rPr>
          <w:rFonts w:ascii="Arial Narrow" w:eastAsia="DejaVuSerif" w:hAnsi="Arial Narrow"/>
          <w:lang w:eastAsia="en-US"/>
        </w:rPr>
        <w:t>Тъй като е възможно няколко процеса да са в състояние на готовност или блокирани, поддържат се опашка на готовите процеси и опашка на блокираните процеси. Обикновено, за по-добро управление, има и опашка на всички процеси в системата.</w:t>
      </w:r>
    </w:p>
    <w:p>
      <w:pPr>
        <w:widowControl/>
        <w:spacing w:before="0" w:after="0" w:line="276" w:lineRule="auto"/>
        <w:ind w:left="360" w:right="0" w:firstLine="0"/>
        <w:rPr>
          <w:rFonts w:ascii="Arial Narrow" w:hAnsi="Arial Narrow"/>
          <w:u w:val="single"/>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 xml:space="preserve"> </w:t>
      </w:r>
      <w:r>
        <w:rPr>
          <w:rFonts w:ascii="Arial Narrow" w:hAnsi="Arial Narrow"/>
          <w:u w:val="single"/>
        </w:rPr>
        <w:t>Планиране на процесора.</w:t>
      </w:r>
    </w:p>
    <w:p>
      <w:pPr>
        <w:widowControl/>
        <w:spacing w:before="0" w:after="0" w:line="276" w:lineRule="auto"/>
        <w:rPr>
          <w:rFonts w:ascii="Arial Narrow" w:hAnsi="Arial Narrow"/>
          <w:u w:val="single"/>
        </w:rPr>
      </w:pP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lang w:eastAsia="en-US"/>
        </w:rPr>
        <w:t>Процесорът е най-важният ресурс на системата, подлежащ на разпределение. В определени моменти трябва да се реши дали процесът да продължи да изпълнява текущо развиващият се процес или да избере друг процес за изпълнение. Планирането се извършва на високо, ниско и междинно ниво.</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i/>
          <w:lang w:eastAsia="en-US"/>
        </w:rPr>
        <w:t>Планиране на високо ниво</w:t>
      </w:r>
      <w:r>
        <w:rPr>
          <w:rFonts w:ascii="Arial Narrow" w:eastAsia="DejaVuSerif" w:hAnsi="Arial Narrow"/>
          <w:lang w:eastAsia="en-US"/>
        </w:rPr>
        <w:t xml:space="preserve"> се извършва с паметния режим на работа и е свързано предимно с пакетния режим на работа. То се изпълнява от системен механизъм, които избира задание от множеството постъпили в системата задания, създава процес за неговото изпълнение и го записва в опашката за обслужване от процесора. </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Програмата за системен вход чете пакета задания от системното устройство и формира вътрешна системна опашка от задания. Програмата за планиране на високо ниво преглежда опашката и избира задание за изпълнение, като отчита текущото състояние и свойствата на наличните процеси в системата и съпоставя характеристиките на заданията в опашката. Планиращата програма управлява броя на процесите в паметта. Когато то е стабилно средните скорости на пристигане и завършване на заданията са еднакви.</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i/>
          <w:lang w:eastAsia="en-US"/>
        </w:rPr>
        <w:t>Планиране на ниско ниво</w:t>
      </w:r>
      <w:r>
        <w:rPr>
          <w:rFonts w:ascii="Arial Narrow" w:eastAsia="DejaVuSerif" w:hAnsi="Arial Narrow"/>
          <w:lang w:eastAsia="en-US"/>
        </w:rPr>
        <w:t>. Средствата на това ниво определят кой от готовите процеси да бъде избран за изпълнение и за колко време процесът се разполага в процесора, след което предоставят процесора на избрания процес. За разлика от планирането на високо ниво, което се изпълнява еднократно от гледна точка на всяко задание, планирането на ниско ниво се изпълнява постоянно - един процес може да получи процесора многократно. Превключването на процесора между заданията изисква съхраняване на състоянието на стария процес и зареждане на</w:t>
      </w:r>
    </w:p>
    <w:p>
      <w:pPr>
        <w:spacing w:before="0" w:after="0" w:line="100" w:lineRule="atLeast"/>
        <w:rPr>
          <w:rFonts w:ascii="Arial Narrow" w:eastAsia="DejaVuSerif" w:hAnsi="Arial Narrow"/>
          <w:lang w:eastAsia="en-US"/>
        </w:rPr>
      </w:pPr>
      <w:r>
        <w:rPr>
          <w:rFonts w:ascii="Arial Narrow" w:eastAsia="DejaVuSerif" w:hAnsi="Arial Narrow"/>
          <w:lang w:eastAsia="en-US"/>
        </w:rPr>
        <w:t>състоянието на новия. В някой ОС има часовник или интервални таймери, за да се генерира прекъсване в определен момент, след което се избира нов процес за изпълнение.</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i/>
          <w:lang w:eastAsia="en-US"/>
        </w:rPr>
        <w:t>Структура на планиращата програма</w:t>
      </w:r>
      <w:r>
        <w:rPr>
          <w:rFonts w:ascii="Arial Narrow" w:eastAsia="DejaVuSerif" w:hAnsi="Arial Narrow"/>
          <w:lang w:eastAsia="en-US"/>
        </w:rPr>
        <w:t>. На най-ниското ниво се разполага кратка програма – диспечер, която само взема избран процес от опашката и му предоставя процесора. На следващото ниво е програма за краткосрочно</w:t>
      </w:r>
    </w:p>
    <w:p>
      <w:pPr>
        <w:spacing w:before="0" w:after="0" w:line="100" w:lineRule="atLeast"/>
        <w:rPr>
          <w:rFonts w:ascii="Arial Narrow" w:eastAsia="DejaVuSerif" w:hAnsi="Arial Narrow"/>
          <w:lang w:eastAsia="en-US"/>
        </w:rPr>
      </w:pPr>
      <w:r>
        <w:rPr>
          <w:rFonts w:ascii="Arial Narrow" w:eastAsia="DejaVuSerif" w:hAnsi="Arial Narrow"/>
          <w:lang w:eastAsia="en-US"/>
        </w:rPr>
        <w:t>планиране. На най-високо ниво е програмата за дългосрочно планиране, която прави сложни изменения в състоянията на процесите.</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lang w:eastAsia="en-US"/>
        </w:rPr>
      </w:pPr>
      <w:r>
        <w:rPr>
          <w:rFonts w:ascii="Arial Narrow" w:eastAsia="DejaVuSerif" w:hAnsi="Arial Narrow"/>
          <w:i/>
          <w:lang w:eastAsia="en-US"/>
        </w:rPr>
        <w:t>Дисциплини за планиране</w:t>
      </w:r>
      <w:r>
        <w:rPr>
          <w:rFonts w:ascii="Arial Narrow" w:eastAsia="DejaVuSerif" w:hAnsi="Arial Narrow"/>
          <w:lang w:eastAsia="en-US"/>
        </w:rPr>
        <w:t>: Планиране без изместване, когато не може да се</w:t>
      </w:r>
    </w:p>
    <w:p>
      <w:pPr>
        <w:spacing w:before="0" w:after="0" w:line="100" w:lineRule="atLeast"/>
        <w:rPr>
          <w:rFonts w:ascii="Arial Narrow" w:eastAsia="DejaVuSerif" w:hAnsi="Arial Narrow"/>
          <w:lang w:eastAsia="en-US"/>
        </w:rPr>
      </w:pPr>
      <w:r>
        <w:rPr>
          <w:rFonts w:ascii="Arial Narrow" w:eastAsia="DejaVuSerif" w:hAnsi="Arial Narrow"/>
          <w:lang w:eastAsia="en-US"/>
        </w:rPr>
        <w:t>отнеме процесор от изпълнявания процес в противен случай дисциплината е с изместване. Между тези две крайности лежи избирателно изместване. Например с всеки процес може да се свърже двойка битове, които определят:</w:t>
      </w:r>
    </w:p>
    <w:p>
      <w:pPr>
        <w:spacing w:before="0" w:after="0" w:line="100" w:lineRule="atLeast"/>
        <w:rPr>
          <w:rFonts w:ascii="Arial Narrow" w:eastAsia="DejaVuSerif" w:hAnsi="Arial Narrow"/>
          <w:lang w:eastAsia="en-US"/>
        </w:rPr>
      </w:pPr>
      <w:r>
        <w:rPr>
          <w:rFonts w:ascii="Arial Narrow" w:eastAsia="DejaVuSerif" w:hAnsi="Arial Narrow"/>
          <w:lang w:eastAsia="en-US"/>
        </w:rPr>
        <w:t>1) Дали процеса може да измести друг процес.</w:t>
      </w:r>
    </w:p>
    <w:p>
      <w:pPr>
        <w:spacing w:before="0" w:after="0" w:line="100" w:lineRule="atLeast"/>
        <w:rPr>
          <w:rFonts w:ascii="Arial Narrow" w:eastAsia="DejaVuSerif" w:hAnsi="Arial Narrow"/>
          <w:lang w:eastAsia="en-US"/>
        </w:rPr>
      </w:pPr>
      <w:r>
        <w:rPr>
          <w:rFonts w:ascii="Arial Narrow" w:eastAsia="DejaVuSerif" w:hAnsi="Arial Narrow"/>
          <w:lang w:eastAsia="en-US"/>
        </w:rPr>
        <w:t>2) Дали процеса може да бъде изместен от друг процес.</w:t>
      </w:r>
    </w:p>
    <w:p>
      <w:pPr>
        <w:spacing w:before="0" w:after="0" w:line="100" w:lineRule="atLeast"/>
        <w:rPr>
          <w:rFonts w:ascii="Arial Narrow" w:eastAsia="DejaVuSerif" w:hAnsi="Arial Narrow"/>
          <w:lang w:eastAsia="en-US"/>
        </w:rPr>
      </w:pPr>
    </w:p>
    <w:p>
      <w:pPr>
        <w:spacing w:before="0" w:after="0" w:line="100" w:lineRule="atLeast"/>
        <w:rPr>
          <w:rFonts w:ascii="Arial Narrow" w:eastAsia="DejaVuSerif" w:hAnsi="Arial Narrow"/>
          <w:i/>
          <w:lang w:eastAsia="en-US"/>
        </w:rPr>
      </w:pPr>
      <w:r>
        <w:rPr>
          <w:rFonts w:ascii="Arial Narrow" w:eastAsia="DejaVuSerif" w:hAnsi="Arial Narrow"/>
          <w:lang w:eastAsia="en-US"/>
        </w:rPr>
        <w:t xml:space="preserve"> </w:t>
      </w:r>
      <w:r>
        <w:rPr>
          <w:rFonts w:ascii="Arial Narrow" w:eastAsia="DejaVuSerif" w:hAnsi="Arial Narrow"/>
          <w:i/>
          <w:lang w:eastAsia="en-US"/>
        </w:rPr>
        <w:t xml:space="preserve">В много ОС, планирането се извършва на три нива. </w:t>
      </w:r>
    </w:p>
    <w:p>
      <w:pPr>
        <w:spacing w:before="0" w:after="0" w:line="100" w:lineRule="atLeast"/>
        <w:rPr>
          <w:rFonts w:ascii="Arial Narrow" w:eastAsia="DejaVuSerif" w:hAnsi="Arial Narrow"/>
          <w:lang w:eastAsia="en-US"/>
        </w:rPr>
      </w:pPr>
      <w:r>
        <w:rPr>
          <w:rFonts w:ascii="Arial Narrow" w:eastAsia="DejaVuSerif" w:hAnsi="Arial Narrow"/>
          <w:lang w:eastAsia="en-US"/>
        </w:rPr>
        <w:t xml:space="preserve"> </w:t>
      </w:r>
      <w:r>
        <w:rPr>
          <w:rFonts w:ascii="Arial Narrow" w:eastAsia="DejaVuSerif" w:hAnsi="Arial Narrow"/>
          <w:i/>
          <w:lang w:eastAsia="en-US"/>
        </w:rPr>
        <w:t xml:space="preserve">Междинно ниво на планиране - </w:t>
      </w:r>
      <w:r>
        <w:rPr>
          <w:rFonts w:ascii="Arial Narrow" w:eastAsia="DejaVuSerif" w:hAnsi="Arial Narrow"/>
          <w:lang w:eastAsia="en-US"/>
        </w:rPr>
        <w:t xml:space="preserve"> организира се междинна опашка, в която заданията се поставят от планирана на високо ниво програма, а диалоговите попадат в нея при заявка от терминалите. Планираната на междино ниво програма обработва тази опашка и прехвърля процеси в опашката на готовите, той се обработва от диспечера. Функциите на междинното планиране могат да бъдат извиквани през фиксирани интервали от време или възникване на определени ситуации.</w:t>
      </w:r>
    </w:p>
    <w:p>
      <w:pPr>
        <w:spacing w:before="0" w:after="0" w:line="100" w:lineRule="atLeast"/>
        <w:rPr>
          <w:rFonts w:ascii="Arial Narrow" w:eastAsia="DejaVuSerif" w:hAnsi="Arial Narrow"/>
          <w:lang w:eastAsia="en-US"/>
        </w:rPr>
      </w:pPr>
    </w:p>
    <w:p>
      <w:pPr>
        <w:pStyle w:val="ListParagraph"/>
        <w:widowControl/>
        <w:numPr>
          <w:ilvl w:val="0"/>
          <w:numId w:val="2"/>
        </w:numPr>
        <w:spacing w:before="0" w:after="0" w:line="276" w:lineRule="auto"/>
        <w:rPr>
          <w:rFonts w:ascii="Arial Narrow" w:hAnsi="Arial Narrow"/>
          <w:u w:val="single"/>
        </w:rPr>
      </w:pPr>
      <w:r>
        <w:rPr>
          <w:rFonts w:ascii="Arial Narrow" w:hAnsi="Arial Narrow"/>
          <w:u w:val="single"/>
        </w:rPr>
        <w:t xml:space="preserve"> </w:t>
      </w:r>
      <w:r>
        <w:rPr>
          <w:rFonts w:ascii="Arial Narrow" w:hAnsi="Arial Narrow"/>
          <w:u w:val="single"/>
        </w:rPr>
        <w:t>Многопроцесорни ОС.</w:t>
      </w:r>
    </w:p>
    <w:p>
      <w:pPr>
        <w:pStyle w:val="ListParagraph"/>
        <w:widowControl/>
        <w:spacing w:before="0" w:after="0" w:line="276" w:lineRule="auto"/>
        <w:rPr>
          <w:rFonts w:ascii="Arial Narrow" w:hAnsi="Arial Narrow"/>
          <w:u w:val="single"/>
        </w:rPr>
      </w:pPr>
    </w:p>
    <w:p>
      <w:pPr>
        <w:widowControl/>
        <w:spacing w:before="0" w:after="0" w:line="276" w:lineRule="auto"/>
        <w:rPr>
          <w:rFonts w:ascii="Arial Narrow" w:hAnsi="Arial Narrow"/>
        </w:rPr>
      </w:pPr>
      <w:r>
        <w:rPr>
          <w:rFonts w:ascii="Arial Narrow" w:hAnsi="Arial Narrow"/>
        </w:rPr>
        <w:t>В мултипроцесорните системи процесорите споделят обща основна памет и такт, образувайки единен изчислителен комплекс. В тях комуникацията се основава главно на общата памет. Данните в основаната памет са достъпни за всички процесори, а едни и същи програми могат да с еизпълняват от няколко процесора.</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Главните предимства на мултепроцесорните системи са повишаване на производителността и надеждността. Съществуват много конфигурации на мултипроцесорни системи. В „чист вид” тези системи включват повече от един процесори с приблизително еднаква производителност, които споделят обща памет и периферни устройства, и се управляват от една ОС.</w:t>
      </w:r>
    </w:p>
    <w:p>
      <w:pPr>
        <w:widowControl/>
        <w:spacing w:before="0" w:after="0" w:line="276" w:lineRule="auto"/>
        <w:rPr>
          <w:rFonts w:ascii="Arial Narrow" w:hAnsi="Arial Narrow"/>
        </w:rPr>
      </w:pPr>
    </w:p>
    <w:p>
      <w:pPr>
        <w:widowControl/>
        <w:spacing w:before="0" w:after="0" w:line="276" w:lineRule="auto"/>
        <w:rPr>
          <w:rFonts w:ascii="Arial Narrow" w:hAnsi="Arial Narrow"/>
          <w:b/>
        </w:rPr>
      </w:pPr>
      <w:r>
        <w:rPr>
          <w:rFonts w:ascii="Arial Narrow" w:hAnsi="Arial Narrow"/>
          <w:b/>
        </w:rPr>
        <w:t>Организация на апаратурата</w:t>
      </w:r>
    </w:p>
    <w:p>
      <w:pPr>
        <w:widowControl/>
        <w:spacing w:before="0" w:after="0" w:line="276" w:lineRule="auto"/>
        <w:rPr>
          <w:rFonts w:ascii="Arial Narrow" w:hAnsi="Arial Narrow"/>
        </w:rPr>
      </w:pPr>
    </w:p>
    <w:p>
      <w:pPr>
        <w:widowControl/>
        <w:spacing w:before="0" w:after="0" w:line="276" w:lineRule="auto"/>
        <w:rPr>
          <w:rFonts w:ascii="Arial Narrow" w:hAnsi="Arial Narrow"/>
        </w:rPr>
      </w:pPr>
      <w:r>
        <w:rPr>
          <w:rFonts w:ascii="Arial Narrow" w:hAnsi="Arial Narrow"/>
        </w:rPr>
        <w:t>Най-простият метод е да се свържат всички функционални модули към обща шина, по която те обменят данни. Шината включва линия за адреси, данни и управление. Тя е пасивно устройство и обменът на данни се извършва под управлението на самите модули. Шината е общ ресурс и трябва да бъде предвиден механизъм за определяне на реда на нейното използване. Тази организация е проста и гъвкава – към нея лесно се включват нови модули. Главните и недостатъци са: цялата система става неработоспособна при повреда на шината, общата скорост на предаване на данни се ограничава ат пропускателната способност на шината, състезанията за достъп до шината могат да доведат до деградация на производителността.</w:t>
      </w:r>
    </w:p>
    <w:p>
      <w:pPr>
        <w:widowControl/>
        <w:spacing w:before="0" w:after="0" w:line="276" w:lineRule="auto"/>
        <w:rPr>
          <w:rFonts w:ascii="Arial Narrow" w:hAnsi="Arial Narrow"/>
        </w:rPr>
      </w:pPr>
      <w:r>
        <w:pict>
          <v:shape id="_x0000_i1030" type="#_x0000_t75" style="width:435.71pt;height:108.05pt" filled="t" fillcolor="white" stroked="f">
            <v:fill color2="black"/>
            <v:imagedata r:id="rId9" o:title=""/>
          </v:shape>
        </w:pict>
      </w:r>
    </w:p>
    <w:p>
      <w:pPr>
        <w:widowControl/>
        <w:spacing w:before="0" w:after="0" w:line="276" w:lineRule="auto"/>
        <w:rPr>
          <w:rFonts w:ascii="Arial Narrow" w:hAnsi="Arial Narrow"/>
        </w:rPr>
      </w:pPr>
      <w:r>
        <w:rPr>
          <w:rFonts w:ascii="Arial Narrow" w:hAnsi="Arial Narrow"/>
        </w:rPr>
        <w:t>В големите системи шината става тясно място и затова трябва да се използват много шини. Разпространен подход е да се използва матрица за координатна комутация, която осигурава физическа връзка между произволен модул на паметта и произволен процесор. Възможно е да се прави едновременно обръщение към всички модули на паметта. Тази организация позволява максимална гъвкавост на обмена на даннии минимизира състезанията за достъп до ресурси, което осигурява по-висока пропускателна способност и производителност в сравнение с другите методи.</w:t>
      </w:r>
    </w:p>
    <w:p>
      <w:pPr>
        <w:widowControl/>
        <w:spacing w:before="0" w:after="0" w:line="276" w:lineRule="auto"/>
        <w:rPr>
          <w:rFonts w:ascii="Arial Narrow" w:hAnsi="Arial Narrow"/>
        </w:rPr>
      </w:pPr>
      <w:r>
        <w:pict>
          <v:shape id="_x0000_i1031" type="#_x0000_t75" style="width:179.82pt;height:148.25pt" filled="t" fillcolor="white" stroked="f">
            <v:fill color2="black"/>
            <v:imagedata r:id="rId10" o:title=""/>
          </v:shape>
        </w:pict>
      </w:r>
    </w:p>
    <w:p>
      <w:pPr>
        <w:widowControl/>
        <w:spacing w:before="0" w:after="0" w:line="276" w:lineRule="auto"/>
        <w:rPr>
          <w:rFonts w:ascii="Arial Narrow" w:hAnsi="Arial Narrow"/>
        </w:rPr>
      </w:pPr>
      <w:r>
        <w:rPr>
          <w:rFonts w:ascii="Arial Narrow" w:hAnsi="Arial Narrow"/>
        </w:rPr>
        <w:t>За да се опрости комутаторът, се използват и други методи за комутация – мрежа за превключване, наречена омега. В примера тя включва само 2х2 превключвателя, всеки с два входа и изхода. Всеки превключвател може да свърже произволен вход и произволен изход – така всеки процесор има достъп до всеки модул на паметта.</w:t>
      </w:r>
    </w:p>
    <w:p>
      <w:pPr>
        <w:widowControl/>
        <w:spacing w:before="0" w:after="0" w:line="276" w:lineRule="auto"/>
        <w:rPr>
          <w:rFonts w:ascii="Arial Narrow" w:hAnsi="Arial Narrow"/>
        </w:rPr>
      </w:pPr>
      <w:r>
        <w:pict>
          <v:shape id="_x0000_i1032" type="#_x0000_t75" style="width:179.47pt;height:109.43pt" filled="t" fillcolor="white" stroked="f">
            <v:fill color2="black"/>
            <v:imagedata r:id="rId11" o:title=""/>
          </v:shape>
        </w:pict>
      </w:r>
    </w:p>
    <w:p>
      <w:pPr>
        <w:widowControl/>
        <w:spacing w:before="0" w:after="0" w:line="276" w:lineRule="auto"/>
        <w:rPr>
          <w:rFonts w:ascii="Arial Narrow" w:hAnsi="Arial Narrow"/>
        </w:rPr>
      </w:pPr>
      <w:r>
        <w:rPr>
          <w:rFonts w:ascii="Arial Narrow" w:hAnsi="Arial Narrow"/>
        </w:rPr>
        <w:t>При използването на многопортова памет всеки процесор има собствена вхадна линия до всяка памет. Броят на пресечните точки практически е като на матрицата с координатна комутация, но превключването е разпределено между модулите на паметта. Обикновено портовете на паметта получават постоянни приоритети за разрешаване на конфликтни ситуации. Независимо от начина на реализация, броят на съединенията е по-висок в сравнение с другите организации, но могат да се постигнат високи скорости на обмен на данни.</w:t>
      </w:r>
    </w:p>
    <w:p>
      <w:pPr>
        <w:widowControl/>
        <w:spacing w:before="0" w:after="0" w:line="276" w:lineRule="auto"/>
      </w:pPr>
      <w:r>
        <w:pict>
          <v:shape id="_x0000_i1033" type="#_x0000_t75" style="width:197.2pt;height:114.09pt" filled="t" fillcolor="white" stroked="f">
            <v:fill color2="black"/>
            <v:imagedata r:id="rId12" o:title=""/>
          </v:shape>
        </w:pict>
      </w:r>
    </w:p>
    <w:p/>
    <w:sectPr>
      <w:footerReference w:type="default" r:id="rId13"/>
      <w:pgSz w:w="11906" w:h="16838"/>
      <w:pgMar w:top="1417" w:right="1417" w:bottom="1417" w:left="1417" w:header="720" w:footer="708"/>
      <w:pgNumType w:fmt="decimal"/>
      <w:cols w:space="720"/>
      <w:textDirection w:val="lrTb"/>
      <w:bidi w:val="0"/>
      <w:docGrid w:linePitch="240" w:charSpace="36864"/>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1" w:csb1="00000000"/>
  </w:font>
  <w:font w:name="Symbol">
    <w:panose1 w:val="00000000000000000000"/>
    <w:charset w:val="02"/>
    <w:family w:val="roman"/>
    <w:pitch w:val="variable"/>
    <w:sig w:usb0="00000000" w:usb1="00000000" w:usb2="00000000" w:usb3="00000000" w:csb0="80020000" w:csb1="00000000"/>
  </w:font>
  <w:font w:name="Arial">
    <w:panose1 w:val="00000000000000000000"/>
    <w:charset w:val="00"/>
    <w:family w:val="swiss"/>
    <w:pitch w:val="variable"/>
    <w:sig w:usb0="00000000" w:usb1="00000000" w:usb2="00000000" w:usb3="00000000" w:csb0="00000001" w:csb1="00000000"/>
  </w:font>
  <w:font w:name="Calibri">
    <w:panose1 w:val="00000000000000000000"/>
    <w:charset w:val="00"/>
    <w:family w:val="roman"/>
    <w:pitch w:val="variable"/>
    <w:sig w:usb0="00000000" w:usb1="00000000" w:usb2="00000000" w:usb3="00000000" w:csb0="00000000" w:csb1="00000000"/>
  </w:font>
  <w:font w:name="Arial Narrow">
    <w:panose1 w:val="00000000000000000000"/>
    <w:charset w:val="00"/>
    <w:family w:val="roman"/>
    <w:pitch w:val="variable"/>
    <w:sig w:usb0="00000000" w:usb1="00000000" w:usb2="00000000" w:usb3="00000000" w:csb0="00000000" w:csb1="00000000"/>
  </w:font>
  <w:font w:name="DejaVuSerif">
    <w:panose1 w:val="00000000000000000000"/>
    <w:charset w:val="00"/>
    <w:family w:val="auto"/>
    <w:pitch w:val="variable"/>
    <w:sig w:usb0="00000000" w:usb1="00000000" w:usb2="00000000" w:usb3="00000000" w:csb0="00000000" w:csb1="00000000"/>
  </w:font>
  <w:font w:name="Courier New">
    <w:panose1 w:val="00000000000000000000"/>
    <w:charset w:val="80"/>
    <w:family w:val="modern"/>
    <w:pitch w:val="variable"/>
    <w:sig w:usb0="00000000" w:usb1="00000000" w:usb2="00000000" w:usb3="00000000" w:csb0="00020000" w:csb1="00000000"/>
  </w:font>
  <w:font w:name="Wingdings">
    <w:panose1 w:val="00000000000000000000"/>
    <w:charset w:val="8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right"/>
    </w:pPr>
    <w:r>
      <w:fldChar w:fldCharType="begin"/>
    </w:r>
    <w:r>
      <w:instrText xml:space="preserve"> PAGE </w:instrText>
    </w:r>
    <w:r>
      <w:fldChar w:fldCharType="separate"/>
    </w:r>
    <w:r>
      <w:t>18</w:t>
    </w:r>
    <w:r>
      <w:fldChar w:fldCharType="end"/>
    </w:r>
  </w:p>
  <w:p>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3"/>
    <w:multiLevelType w:val="multilevel"/>
    <w:tmpl w:val="00000003"/>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14"/>
    <w:lvl w:ilvl="0">
      <w:start w:val="1"/>
      <w:numFmt w:val="upperRoman"/>
      <w:lvlText w:val="%1."/>
      <w:lvlJc w:val="left"/>
      <w:pPr>
        <w:tabs>
          <w:tab w:val="num" w:pos="0"/>
        </w:tabs>
        <w:ind w:left="1080" w:hanging="720"/>
      </w:pPr>
      <w:rPr>
        <w:i/>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
    <w:nsid w:val="00000006"/>
    <w:multiLevelType w:val="multilevel"/>
    <w:tmpl w:val="00000006"/>
    <w:name w:val="WWNum1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8"/>
    <w:multiLevelType w:val="multilevel"/>
    <w:tmpl w:val="00000008"/>
    <w:name w:val="WW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00000009"/>
    <w:multiLevelType w:val="multilevel"/>
    <w:tmpl w:val="00000009"/>
    <w:name w:val="WWNum2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A"/>
    <w:multiLevelType w:val="multilevel"/>
    <w:tmpl w:val="0000000A"/>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revisionView w:comments="1" w:formatting="0" w:inkAnnotations="1" w:insDel="0" w:markup="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footnotePr>
    <w:pos w:val="beneathText"/>
  </w:foot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160" w:line="259" w:lineRule="auto"/>
      <w:jc w:val="left"/>
    </w:pPr>
    <w:rPr>
      <w:rFonts w:ascii="Calibri" w:eastAsia="Arial" w:hAnsi="Calibri" w:cs="Times New Roman"/>
      <w:color w:val="auto"/>
      <w:kern w:val="1"/>
      <w:sz w:val="22"/>
      <w:szCs w:val="22"/>
      <w:lang w:val="bg-BG" w:eastAsia="ar-SA" w:bidi="ar-SA"/>
    </w:rPr>
  </w:style>
  <w:style w:type="character" w:default="1" w:styleId="DefaultParagraphFont">
    <w:name w:val="Default Paragraph Font"/>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ListLabel3">
    <w:name w:val="ListLabel 3"/>
    <w:rPr>
      <w:rFonts w:eastAsia="DejaVuSerif" w:cs="Times New Roman"/>
    </w:rPr>
  </w:style>
  <w:style w:type="character" w:customStyle="1" w:styleId="ListLabel4">
    <w:name w:val="ListLabel 4"/>
    <w:rPr>
      <w:i/>
    </w:rPr>
  </w:style>
  <w:style w:type="character" w:customStyle="1" w:styleId="DefaultParagraphFont0">
    <w:name w:val="Default Paragraph Font_0"/>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BalloonTextChar">
    <w:name w:val="Balloon Text Char"/>
    <w:basedOn w:val="DefaultParagraphFont0"/>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pPr>
      <w:spacing w:before="0" w:after="120"/>
    </w:pPr>
  </w:style>
  <w:style w:type="paragraph" w:styleId="List">
    <w:name w:val="List"/>
    <w:basedOn w:val="BodyText"/>
  </w:style>
  <w:style w:type="paragraph" w:customStyle="1"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istParagraph">
    <w:name w:val="List Paragraph"/>
    <w:basedOn w:val="Normal"/>
  </w:style>
  <w:style w:type="paragraph" w:styleId="Header">
    <w:name w:val="header"/>
    <w:basedOn w:val="Normal"/>
    <w:pPr>
      <w:suppressLineNumbers/>
      <w:tabs>
        <w:tab w:val="center" w:pos="4536"/>
        <w:tab w:val="right" w:pos="9072"/>
      </w:tabs>
      <w:spacing w:before="0" w:after="0" w:line="100" w:lineRule="atLeast"/>
    </w:pPr>
  </w:style>
  <w:style w:type="paragraph" w:styleId="Footer">
    <w:name w:val="footer"/>
    <w:basedOn w:val="Normal"/>
    <w:pPr>
      <w:suppressLineNumbers/>
      <w:tabs>
        <w:tab w:val="center" w:pos="4536"/>
        <w:tab w:val="right" w:pos="9072"/>
      </w:tabs>
      <w:spacing w:before="0" w:after="0" w:line="100" w:lineRule="atLeast"/>
    </w:pPr>
  </w:style>
  <w:style w:type="paragraph" w:customStyle="1" w:styleId="BalloonText">
    <w:name w:val="Balloon Text"/>
    <w:basedOn w:val="Normal"/>
  </w:style>
  <w:style w:type="paragraph" w:customStyle="1" w:styleId="NormalWeb">
    <w:name w:val="Normal (Web)"/>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2013-12-10T07:04:00Z</dcterms:created>
  <dcterms:modified xsi:type="dcterms:W3CDTF">2013-12-10T07:04:00Z</dcterms:modified>
</cp:coreProperties>
</file>